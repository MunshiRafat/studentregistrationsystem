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B7C46">
      <w:pPr>
        <w:spacing w:before="15"/>
        <w:ind w:left="440"/>
        <w:rPr>
          <w:spacing w:val="-1"/>
          <w:sz w:val="35"/>
          <w:szCs w:val="35"/>
        </w:rPr>
      </w:pPr>
      <w:proofErr w:type="spellStart"/>
      <w:r>
        <w:rPr>
          <w:spacing w:val="-1"/>
          <w:sz w:val="35"/>
          <w:szCs w:val="35"/>
        </w:rPr>
        <w:t>Rafat</w:t>
      </w:r>
      <w:proofErr w:type="spellEnd"/>
      <w:r>
        <w:rPr>
          <w:spacing w:val="-1"/>
          <w:sz w:val="35"/>
          <w:szCs w:val="35"/>
        </w:rPr>
        <w:t xml:space="preserve"> </w:t>
      </w:r>
      <w:proofErr w:type="spellStart"/>
      <w:r>
        <w:rPr>
          <w:spacing w:val="-1"/>
          <w:sz w:val="35"/>
          <w:szCs w:val="35"/>
        </w:rPr>
        <w:t>Munshi</w:t>
      </w:r>
      <w:proofErr w:type="spellEnd"/>
    </w:p>
    <w:p w:rsidR="00EB7C46" w:rsidRDefault="00EB7C46">
      <w:pPr>
        <w:spacing w:before="15"/>
        <w:ind w:left="440"/>
        <w:rPr>
          <w:spacing w:val="-1"/>
          <w:sz w:val="35"/>
          <w:szCs w:val="35"/>
        </w:rPr>
      </w:pPr>
      <w:proofErr w:type="spellStart"/>
      <w:r>
        <w:rPr>
          <w:spacing w:val="-1"/>
          <w:sz w:val="35"/>
          <w:szCs w:val="35"/>
        </w:rPr>
        <w:t>Aysha</w:t>
      </w:r>
      <w:proofErr w:type="spellEnd"/>
      <w:r>
        <w:rPr>
          <w:spacing w:val="-1"/>
          <w:sz w:val="35"/>
          <w:szCs w:val="35"/>
        </w:rPr>
        <w:t xml:space="preserve"> Khan </w:t>
      </w:r>
    </w:p>
    <w:p w:rsidR="00EB7C46" w:rsidRDefault="00EB7C46">
      <w:pPr>
        <w:spacing w:before="15"/>
        <w:ind w:left="440"/>
        <w:rPr>
          <w:sz w:val="35"/>
          <w:szCs w:val="35"/>
        </w:rPr>
      </w:pPr>
    </w:p>
    <w:p w:rsidR="00E71F4C" w:rsidRDefault="00EB7C46">
      <w:pPr>
        <w:spacing w:before="10"/>
        <w:ind w:left="440"/>
        <w:rPr>
          <w:b/>
          <w:spacing w:val="-1"/>
          <w:sz w:val="35"/>
          <w:szCs w:val="35"/>
        </w:rPr>
      </w:pPr>
      <w:r>
        <w:rPr>
          <w:b/>
          <w:spacing w:val="-1"/>
          <w:sz w:val="35"/>
          <w:szCs w:val="35"/>
        </w:rPr>
        <w:t>Student Registration System</w:t>
      </w:r>
    </w:p>
    <w:p w:rsidR="00EB7C46" w:rsidRDefault="00EB7C46">
      <w:pPr>
        <w:spacing w:before="10"/>
        <w:ind w:left="440"/>
        <w:rPr>
          <w:sz w:val="35"/>
          <w:szCs w:val="35"/>
        </w:rPr>
      </w:pPr>
    </w:p>
    <w:p w:rsidR="00E71F4C" w:rsidRDefault="00DA4C3E">
      <w:pPr>
        <w:spacing w:line="380" w:lineRule="exact"/>
        <w:ind w:left="440"/>
        <w:rPr>
          <w:sz w:val="35"/>
          <w:szCs w:val="35"/>
        </w:rPr>
      </w:pPr>
      <w:r>
        <w:rPr>
          <w:spacing w:val="2"/>
          <w:sz w:val="35"/>
          <w:szCs w:val="35"/>
        </w:rPr>
        <w:t>S</w:t>
      </w:r>
      <w:r>
        <w:rPr>
          <w:spacing w:val="-2"/>
          <w:sz w:val="35"/>
          <w:szCs w:val="35"/>
        </w:rPr>
        <w:t>o</w:t>
      </w:r>
      <w:r>
        <w:rPr>
          <w:spacing w:val="-1"/>
          <w:sz w:val="35"/>
          <w:szCs w:val="35"/>
        </w:rPr>
        <w:t>f</w:t>
      </w:r>
      <w:r>
        <w:rPr>
          <w:sz w:val="35"/>
          <w:szCs w:val="35"/>
        </w:rPr>
        <w:t>tw</w:t>
      </w:r>
      <w:r>
        <w:rPr>
          <w:spacing w:val="-2"/>
          <w:sz w:val="35"/>
          <w:szCs w:val="35"/>
        </w:rPr>
        <w:t>a</w:t>
      </w:r>
      <w:r>
        <w:rPr>
          <w:spacing w:val="3"/>
          <w:sz w:val="35"/>
          <w:szCs w:val="35"/>
        </w:rPr>
        <w:t>r</w:t>
      </w:r>
      <w:r>
        <w:rPr>
          <w:sz w:val="35"/>
          <w:szCs w:val="35"/>
        </w:rPr>
        <w:t>e</w:t>
      </w:r>
      <w:r>
        <w:rPr>
          <w:spacing w:val="-7"/>
          <w:sz w:val="35"/>
          <w:szCs w:val="35"/>
        </w:rPr>
        <w:t xml:space="preserve"> </w:t>
      </w:r>
      <w:r>
        <w:rPr>
          <w:spacing w:val="5"/>
          <w:sz w:val="35"/>
          <w:szCs w:val="35"/>
        </w:rPr>
        <w:t>D</w:t>
      </w:r>
      <w:r>
        <w:rPr>
          <w:spacing w:val="-2"/>
          <w:sz w:val="35"/>
          <w:szCs w:val="35"/>
        </w:rPr>
        <w:t>es</w:t>
      </w:r>
      <w:r>
        <w:rPr>
          <w:spacing w:val="3"/>
          <w:sz w:val="35"/>
          <w:szCs w:val="35"/>
        </w:rPr>
        <w:t>i</w:t>
      </w:r>
      <w:r>
        <w:rPr>
          <w:spacing w:val="-7"/>
          <w:sz w:val="35"/>
          <w:szCs w:val="35"/>
        </w:rPr>
        <w:t>g</w:t>
      </w:r>
      <w:r>
        <w:rPr>
          <w:sz w:val="35"/>
          <w:szCs w:val="35"/>
        </w:rPr>
        <w:t>n</w:t>
      </w:r>
      <w:r>
        <w:rPr>
          <w:spacing w:val="2"/>
          <w:sz w:val="35"/>
          <w:szCs w:val="35"/>
        </w:rPr>
        <w:t xml:space="preserve"> </w:t>
      </w:r>
      <w:r>
        <w:rPr>
          <w:sz w:val="35"/>
          <w:szCs w:val="35"/>
        </w:rPr>
        <w:t>D</w:t>
      </w:r>
      <w:r>
        <w:rPr>
          <w:spacing w:val="3"/>
          <w:sz w:val="35"/>
          <w:szCs w:val="35"/>
        </w:rPr>
        <w:t>o</w:t>
      </w:r>
      <w:r>
        <w:rPr>
          <w:spacing w:val="-2"/>
          <w:sz w:val="35"/>
          <w:szCs w:val="35"/>
        </w:rPr>
        <w:t>c</w:t>
      </w:r>
      <w:r>
        <w:rPr>
          <w:spacing w:val="7"/>
          <w:sz w:val="35"/>
          <w:szCs w:val="35"/>
        </w:rPr>
        <w:t>u</w:t>
      </w:r>
      <w:r>
        <w:rPr>
          <w:spacing w:val="-4"/>
          <w:sz w:val="35"/>
          <w:szCs w:val="35"/>
        </w:rPr>
        <w:t>m</w:t>
      </w:r>
      <w:r>
        <w:rPr>
          <w:spacing w:val="-7"/>
          <w:sz w:val="35"/>
          <w:szCs w:val="35"/>
        </w:rPr>
        <w:t>e</w:t>
      </w:r>
      <w:r>
        <w:rPr>
          <w:spacing w:val="2"/>
          <w:sz w:val="35"/>
          <w:szCs w:val="35"/>
        </w:rPr>
        <w:t>n</w:t>
      </w:r>
      <w:r>
        <w:rPr>
          <w:sz w:val="35"/>
          <w:szCs w:val="35"/>
        </w:rPr>
        <w:t>t</w:t>
      </w: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line="200" w:lineRule="exact"/>
      </w:pPr>
    </w:p>
    <w:p w:rsidR="00E71F4C" w:rsidRDefault="00E71F4C">
      <w:pPr>
        <w:spacing w:before="7" w:line="260" w:lineRule="exact"/>
        <w:rPr>
          <w:sz w:val="26"/>
          <w:szCs w:val="26"/>
        </w:rPr>
      </w:pPr>
    </w:p>
    <w:p w:rsidR="00E71F4C" w:rsidRDefault="00DA4C3E">
      <w:pPr>
        <w:spacing w:line="340" w:lineRule="exact"/>
        <w:ind w:left="440" w:right="6684"/>
        <w:rPr>
          <w:sz w:val="31"/>
          <w:szCs w:val="31"/>
        </w:rPr>
      </w:pPr>
      <w:r>
        <w:rPr>
          <w:sz w:val="31"/>
          <w:szCs w:val="31"/>
        </w:rPr>
        <w:t>Na</w:t>
      </w:r>
      <w:r>
        <w:rPr>
          <w:spacing w:val="-7"/>
          <w:sz w:val="31"/>
          <w:szCs w:val="31"/>
        </w:rPr>
        <w:t>m</w:t>
      </w:r>
      <w:r>
        <w:rPr>
          <w:sz w:val="31"/>
          <w:szCs w:val="31"/>
        </w:rPr>
        <w:t>e (s</w:t>
      </w:r>
      <w:r>
        <w:rPr>
          <w:spacing w:val="2"/>
          <w:sz w:val="31"/>
          <w:szCs w:val="31"/>
        </w:rPr>
        <w:t>)</w:t>
      </w:r>
      <w:r>
        <w:rPr>
          <w:w w:val="101"/>
          <w:sz w:val="31"/>
          <w:szCs w:val="31"/>
        </w:rPr>
        <w:t xml:space="preserve">: </w:t>
      </w:r>
      <w:r>
        <w:rPr>
          <w:spacing w:val="-8"/>
          <w:sz w:val="31"/>
          <w:szCs w:val="31"/>
        </w:rPr>
        <w:t>L</w:t>
      </w:r>
      <w:r>
        <w:rPr>
          <w:sz w:val="31"/>
          <w:szCs w:val="31"/>
        </w:rPr>
        <w:t>ab</w:t>
      </w:r>
      <w:r>
        <w:rPr>
          <w:spacing w:val="4"/>
          <w:sz w:val="31"/>
          <w:szCs w:val="31"/>
        </w:rPr>
        <w:t xml:space="preserve"> </w:t>
      </w:r>
      <w:r>
        <w:rPr>
          <w:spacing w:val="-2"/>
          <w:sz w:val="31"/>
          <w:szCs w:val="31"/>
        </w:rPr>
        <w:t>S</w:t>
      </w:r>
      <w:r>
        <w:rPr>
          <w:sz w:val="31"/>
          <w:szCs w:val="31"/>
        </w:rPr>
        <w:t>ecti</w:t>
      </w:r>
      <w:r>
        <w:rPr>
          <w:spacing w:val="-2"/>
          <w:sz w:val="31"/>
          <w:szCs w:val="31"/>
        </w:rPr>
        <w:t>o</w:t>
      </w:r>
      <w:r>
        <w:rPr>
          <w:spacing w:val="2"/>
          <w:sz w:val="31"/>
          <w:szCs w:val="31"/>
        </w:rPr>
        <w:t>n</w:t>
      </w:r>
      <w:r>
        <w:rPr>
          <w:w w:val="101"/>
          <w:sz w:val="31"/>
          <w:szCs w:val="31"/>
        </w:rPr>
        <w:t xml:space="preserve">: </w:t>
      </w:r>
      <w:r>
        <w:rPr>
          <w:spacing w:val="3"/>
          <w:sz w:val="31"/>
          <w:szCs w:val="31"/>
        </w:rPr>
        <w:t>W</w:t>
      </w:r>
      <w:r>
        <w:rPr>
          <w:spacing w:val="-2"/>
          <w:sz w:val="31"/>
          <w:szCs w:val="31"/>
        </w:rPr>
        <w:t>o</w:t>
      </w:r>
      <w:r>
        <w:rPr>
          <w:spacing w:val="2"/>
          <w:sz w:val="31"/>
          <w:szCs w:val="31"/>
        </w:rPr>
        <w:t>r</w:t>
      </w:r>
      <w:r>
        <w:rPr>
          <w:spacing w:val="-2"/>
          <w:sz w:val="31"/>
          <w:szCs w:val="31"/>
        </w:rPr>
        <w:t>k</w:t>
      </w:r>
      <w:r>
        <w:rPr>
          <w:sz w:val="31"/>
          <w:szCs w:val="31"/>
        </w:rPr>
        <w:t>s</w:t>
      </w:r>
      <w:r>
        <w:rPr>
          <w:spacing w:val="-2"/>
          <w:sz w:val="31"/>
          <w:szCs w:val="31"/>
        </w:rPr>
        <w:t>t</w:t>
      </w:r>
      <w:r>
        <w:rPr>
          <w:sz w:val="31"/>
          <w:szCs w:val="31"/>
        </w:rPr>
        <w:t>ati</w:t>
      </w:r>
      <w:r>
        <w:rPr>
          <w:spacing w:val="-7"/>
          <w:sz w:val="31"/>
          <w:szCs w:val="31"/>
        </w:rPr>
        <w:t>o</w:t>
      </w:r>
      <w:r>
        <w:rPr>
          <w:spacing w:val="2"/>
          <w:sz w:val="31"/>
          <w:szCs w:val="31"/>
        </w:rPr>
        <w:t>n</w:t>
      </w:r>
      <w:r>
        <w:rPr>
          <w:w w:val="101"/>
          <w:sz w:val="31"/>
          <w:szCs w:val="31"/>
        </w:rPr>
        <w:t>:</w:t>
      </w:r>
    </w:p>
    <w:p w:rsidR="00E71F4C" w:rsidRDefault="00E71F4C">
      <w:pPr>
        <w:spacing w:before="7" w:line="140" w:lineRule="exact"/>
        <w:rPr>
          <w:sz w:val="15"/>
          <w:szCs w:val="15"/>
        </w:rPr>
      </w:pPr>
    </w:p>
    <w:p w:rsidR="00E71F4C" w:rsidRDefault="00E71F4C">
      <w:pPr>
        <w:spacing w:line="200" w:lineRule="exact"/>
      </w:pPr>
    </w:p>
    <w:p w:rsidR="00E71F4C" w:rsidRDefault="00DA4C3E">
      <w:pPr>
        <w:ind w:left="440"/>
        <w:rPr>
          <w:sz w:val="23"/>
          <w:szCs w:val="23"/>
        </w:rPr>
        <w:sectPr w:rsidR="00E71F4C">
          <w:pgSz w:w="12240" w:h="15840"/>
          <w:pgMar w:top="1480" w:right="1720" w:bottom="280" w:left="1720" w:header="720" w:footer="720" w:gutter="0"/>
          <w:cols w:space="720"/>
        </w:sectPr>
      </w:pPr>
      <w:r>
        <w:rPr>
          <w:spacing w:val="2"/>
          <w:sz w:val="23"/>
          <w:szCs w:val="23"/>
        </w:rPr>
        <w:t>D</w:t>
      </w:r>
      <w:r>
        <w:rPr>
          <w:spacing w:val="-1"/>
          <w:sz w:val="23"/>
          <w:szCs w:val="23"/>
        </w:rPr>
        <w:t>a</w:t>
      </w:r>
      <w:r>
        <w:rPr>
          <w:spacing w:val="-2"/>
          <w:sz w:val="23"/>
          <w:szCs w:val="23"/>
        </w:rPr>
        <w:t>t</w:t>
      </w:r>
      <w:r>
        <w:rPr>
          <w:spacing w:val="3"/>
          <w:sz w:val="23"/>
          <w:szCs w:val="23"/>
        </w:rPr>
        <w:t>e</w:t>
      </w:r>
      <w:r>
        <w:rPr>
          <w:sz w:val="23"/>
          <w:szCs w:val="23"/>
        </w:rPr>
        <w:t>:</w:t>
      </w:r>
      <w:r>
        <w:rPr>
          <w:spacing w:val="-6"/>
          <w:sz w:val="23"/>
          <w:szCs w:val="23"/>
        </w:rPr>
        <w:t xml:space="preserve"> </w:t>
      </w:r>
      <w:r>
        <w:rPr>
          <w:sz w:val="23"/>
          <w:szCs w:val="23"/>
        </w:rPr>
        <w:t>(</w:t>
      </w:r>
      <w:r>
        <w:rPr>
          <w:spacing w:val="-2"/>
          <w:sz w:val="23"/>
          <w:szCs w:val="23"/>
        </w:rPr>
        <w:t>m</w:t>
      </w:r>
      <w:r>
        <w:rPr>
          <w:spacing w:val="3"/>
          <w:sz w:val="23"/>
          <w:szCs w:val="23"/>
        </w:rPr>
        <w:t>m</w:t>
      </w:r>
      <w:r>
        <w:rPr>
          <w:spacing w:val="-2"/>
          <w:sz w:val="23"/>
          <w:szCs w:val="23"/>
        </w:rPr>
        <w:t>/</w:t>
      </w:r>
      <w:proofErr w:type="spellStart"/>
      <w:r>
        <w:rPr>
          <w:sz w:val="23"/>
          <w:szCs w:val="23"/>
        </w:rPr>
        <w:t>dd</w:t>
      </w:r>
      <w:proofErr w:type="spellEnd"/>
      <w:r>
        <w:rPr>
          <w:spacing w:val="3"/>
          <w:sz w:val="23"/>
          <w:szCs w:val="23"/>
        </w:rPr>
        <w:t>/</w:t>
      </w:r>
      <w:proofErr w:type="spellStart"/>
      <w:r>
        <w:rPr>
          <w:sz w:val="23"/>
          <w:szCs w:val="23"/>
        </w:rPr>
        <w:t>yyy</w:t>
      </w:r>
      <w:r>
        <w:rPr>
          <w:spacing w:val="-5"/>
          <w:sz w:val="23"/>
          <w:szCs w:val="23"/>
        </w:rPr>
        <w:t>y</w:t>
      </w:r>
      <w:proofErr w:type="spellEnd"/>
      <w:r>
        <w:rPr>
          <w:sz w:val="23"/>
          <w:szCs w:val="23"/>
        </w:rPr>
        <w:t>)</w:t>
      </w:r>
    </w:p>
    <w:p w:rsidR="00E71F4C" w:rsidRDefault="00E71F4C">
      <w:pPr>
        <w:spacing w:before="1" w:line="260" w:lineRule="exact"/>
        <w:rPr>
          <w:sz w:val="26"/>
          <w:szCs w:val="26"/>
        </w:rPr>
      </w:pPr>
    </w:p>
    <w:p w:rsidR="00E71F4C" w:rsidRDefault="00DA4C3E">
      <w:pPr>
        <w:spacing w:before="22"/>
        <w:ind w:left="140"/>
        <w:rPr>
          <w:rFonts w:ascii="Arial" w:eastAsia="Arial" w:hAnsi="Arial" w:cs="Arial"/>
          <w:sz w:val="25"/>
          <w:szCs w:val="25"/>
        </w:rPr>
      </w:pPr>
      <w:r>
        <w:rPr>
          <w:rFonts w:ascii="Arial" w:eastAsia="Arial" w:hAnsi="Arial" w:cs="Arial"/>
          <w:b/>
          <w:spacing w:val="6"/>
          <w:sz w:val="31"/>
          <w:szCs w:val="31"/>
        </w:rPr>
        <w:t>T</w:t>
      </w:r>
      <w:r>
        <w:rPr>
          <w:rFonts w:ascii="Arial" w:eastAsia="Arial" w:hAnsi="Arial" w:cs="Arial"/>
          <w:b/>
          <w:spacing w:val="-12"/>
          <w:sz w:val="25"/>
          <w:szCs w:val="25"/>
        </w:rPr>
        <w:t>A</w:t>
      </w:r>
      <w:r>
        <w:rPr>
          <w:rFonts w:ascii="Arial" w:eastAsia="Arial" w:hAnsi="Arial" w:cs="Arial"/>
          <w:b/>
          <w:spacing w:val="2"/>
          <w:sz w:val="25"/>
          <w:szCs w:val="25"/>
        </w:rPr>
        <w:t>B</w:t>
      </w:r>
      <w:r>
        <w:rPr>
          <w:rFonts w:ascii="Arial" w:eastAsia="Arial" w:hAnsi="Arial" w:cs="Arial"/>
          <w:b/>
          <w:sz w:val="25"/>
          <w:szCs w:val="25"/>
        </w:rPr>
        <w:t>LE</w:t>
      </w:r>
      <w:r>
        <w:rPr>
          <w:rFonts w:ascii="Arial" w:eastAsia="Arial" w:hAnsi="Arial" w:cs="Arial"/>
          <w:b/>
          <w:spacing w:val="-7"/>
          <w:sz w:val="25"/>
          <w:szCs w:val="25"/>
        </w:rPr>
        <w:t xml:space="preserve"> </w:t>
      </w:r>
      <w:r>
        <w:rPr>
          <w:rFonts w:ascii="Arial" w:eastAsia="Arial" w:hAnsi="Arial" w:cs="Arial"/>
          <w:b/>
          <w:spacing w:val="-2"/>
          <w:sz w:val="25"/>
          <w:szCs w:val="25"/>
        </w:rPr>
        <w:t>O</w:t>
      </w:r>
      <w:r>
        <w:rPr>
          <w:rFonts w:ascii="Arial" w:eastAsia="Arial" w:hAnsi="Arial" w:cs="Arial"/>
          <w:b/>
          <w:sz w:val="25"/>
          <w:szCs w:val="25"/>
        </w:rPr>
        <w:t>F</w:t>
      </w:r>
      <w:r>
        <w:rPr>
          <w:rFonts w:ascii="Arial" w:eastAsia="Arial" w:hAnsi="Arial" w:cs="Arial"/>
          <w:b/>
          <w:spacing w:val="-3"/>
          <w:sz w:val="25"/>
          <w:szCs w:val="25"/>
        </w:rPr>
        <w:t xml:space="preserve"> </w:t>
      </w:r>
      <w:r>
        <w:rPr>
          <w:rFonts w:ascii="Arial" w:eastAsia="Arial" w:hAnsi="Arial" w:cs="Arial"/>
          <w:b/>
          <w:spacing w:val="5"/>
          <w:sz w:val="31"/>
          <w:szCs w:val="31"/>
        </w:rPr>
        <w:t>C</w:t>
      </w:r>
      <w:r>
        <w:rPr>
          <w:rFonts w:ascii="Arial" w:eastAsia="Arial" w:hAnsi="Arial" w:cs="Arial"/>
          <w:b/>
          <w:spacing w:val="-2"/>
          <w:sz w:val="25"/>
          <w:szCs w:val="25"/>
        </w:rPr>
        <w:t>O</w:t>
      </w:r>
      <w:r>
        <w:rPr>
          <w:rFonts w:ascii="Arial" w:eastAsia="Arial" w:hAnsi="Arial" w:cs="Arial"/>
          <w:b/>
          <w:spacing w:val="2"/>
          <w:sz w:val="25"/>
          <w:szCs w:val="25"/>
        </w:rPr>
        <w:t>N</w:t>
      </w:r>
      <w:r>
        <w:rPr>
          <w:rFonts w:ascii="Arial" w:eastAsia="Arial" w:hAnsi="Arial" w:cs="Arial"/>
          <w:b/>
          <w:sz w:val="25"/>
          <w:szCs w:val="25"/>
        </w:rPr>
        <w:t>T</w:t>
      </w:r>
      <w:r>
        <w:rPr>
          <w:rFonts w:ascii="Arial" w:eastAsia="Arial" w:hAnsi="Arial" w:cs="Arial"/>
          <w:b/>
          <w:spacing w:val="3"/>
          <w:sz w:val="25"/>
          <w:szCs w:val="25"/>
        </w:rPr>
        <w:t>E</w:t>
      </w:r>
      <w:r>
        <w:rPr>
          <w:rFonts w:ascii="Arial" w:eastAsia="Arial" w:hAnsi="Arial" w:cs="Arial"/>
          <w:b/>
          <w:spacing w:val="2"/>
          <w:sz w:val="25"/>
          <w:szCs w:val="25"/>
        </w:rPr>
        <w:t>N</w:t>
      </w:r>
      <w:r>
        <w:rPr>
          <w:rFonts w:ascii="Arial" w:eastAsia="Arial" w:hAnsi="Arial" w:cs="Arial"/>
          <w:b/>
          <w:sz w:val="25"/>
          <w:szCs w:val="25"/>
        </w:rPr>
        <w:t>TS</w:t>
      </w:r>
    </w:p>
    <w:p w:rsidR="00E71F4C" w:rsidRDefault="00E71F4C">
      <w:pPr>
        <w:spacing w:before="8" w:line="160" w:lineRule="exact"/>
        <w:rPr>
          <w:sz w:val="16"/>
          <w:szCs w:val="16"/>
        </w:rPr>
      </w:pPr>
    </w:p>
    <w:p w:rsidR="00E71F4C" w:rsidRDefault="00E71F4C">
      <w:pPr>
        <w:spacing w:line="200" w:lineRule="exact"/>
      </w:pPr>
    </w:p>
    <w:p w:rsidR="00E71F4C" w:rsidRDefault="00E71F4C">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E71F4C">
        <w:trPr>
          <w:trHeight w:hRule="exact" w:val="810"/>
        </w:trPr>
        <w:tc>
          <w:tcPr>
            <w:tcW w:w="231" w:type="dxa"/>
            <w:tcBorders>
              <w:top w:val="nil"/>
              <w:left w:val="nil"/>
              <w:bottom w:val="nil"/>
              <w:right w:val="nil"/>
            </w:tcBorders>
          </w:tcPr>
          <w:p w:rsidR="00E71F4C" w:rsidRDefault="00DA4C3E">
            <w:pPr>
              <w:spacing w:before="69"/>
              <w:ind w:left="40" w:right="-45"/>
              <w:rPr>
                <w:sz w:val="24"/>
                <w:szCs w:val="24"/>
              </w:rPr>
            </w:pPr>
            <w:r>
              <w:rPr>
                <w:b/>
                <w:sz w:val="24"/>
                <w:szCs w:val="24"/>
              </w:rPr>
              <w:t>1.</w:t>
            </w:r>
          </w:p>
        </w:tc>
        <w:tc>
          <w:tcPr>
            <w:tcW w:w="361" w:type="dxa"/>
            <w:tcBorders>
              <w:top w:val="nil"/>
              <w:left w:val="nil"/>
              <w:bottom w:val="nil"/>
              <w:right w:val="nil"/>
            </w:tcBorders>
          </w:tcPr>
          <w:p w:rsidR="00E71F4C" w:rsidRDefault="00E71F4C">
            <w:pPr>
              <w:spacing w:line="200" w:lineRule="exact"/>
            </w:pPr>
          </w:p>
          <w:p w:rsidR="00E71F4C" w:rsidRDefault="00E71F4C">
            <w:pPr>
              <w:spacing w:before="3" w:line="260" w:lineRule="exact"/>
              <w:rPr>
                <w:sz w:val="26"/>
                <w:szCs w:val="26"/>
              </w:rPr>
            </w:pPr>
          </w:p>
          <w:p w:rsidR="00E71F4C" w:rsidRDefault="00DA4C3E">
            <w:pPr>
              <w:ind w:left="11"/>
              <w:rPr>
                <w:sz w:val="24"/>
                <w:szCs w:val="24"/>
              </w:rPr>
            </w:pPr>
            <w:r>
              <w:rPr>
                <w:sz w:val="24"/>
                <w:szCs w:val="24"/>
              </w:rPr>
              <w:t>1</w:t>
            </w:r>
            <w:r>
              <w:rPr>
                <w:spacing w:val="2"/>
                <w:sz w:val="24"/>
                <w:szCs w:val="24"/>
              </w:rPr>
              <w:t>.</w:t>
            </w:r>
            <w:r>
              <w:rPr>
                <w:sz w:val="24"/>
                <w:szCs w:val="24"/>
              </w:rPr>
              <w:t>1</w:t>
            </w:r>
          </w:p>
        </w:tc>
        <w:tc>
          <w:tcPr>
            <w:tcW w:w="5792" w:type="dxa"/>
            <w:tcBorders>
              <w:top w:val="nil"/>
              <w:left w:val="nil"/>
              <w:bottom w:val="nil"/>
              <w:right w:val="nil"/>
            </w:tcBorders>
          </w:tcPr>
          <w:p w:rsidR="00E71F4C" w:rsidRDefault="00DA4C3E">
            <w:pPr>
              <w:spacing w:before="69"/>
              <w:ind w:left="48"/>
              <w:rPr>
                <w:sz w:val="19"/>
                <w:szCs w:val="19"/>
              </w:rPr>
            </w:pPr>
            <w:r>
              <w:rPr>
                <w:b/>
                <w:spacing w:val="-2"/>
                <w:sz w:val="24"/>
                <w:szCs w:val="24"/>
              </w:rPr>
              <w:t>I</w:t>
            </w:r>
            <w:r>
              <w:rPr>
                <w:b/>
                <w:w w:val="101"/>
                <w:sz w:val="19"/>
                <w:szCs w:val="19"/>
              </w:rPr>
              <w:t>N</w:t>
            </w:r>
            <w:r>
              <w:rPr>
                <w:b/>
                <w:spacing w:val="2"/>
                <w:w w:val="101"/>
                <w:sz w:val="19"/>
                <w:szCs w:val="19"/>
              </w:rPr>
              <w:t>T</w:t>
            </w:r>
            <w:r>
              <w:rPr>
                <w:b/>
                <w:w w:val="101"/>
                <w:sz w:val="19"/>
                <w:szCs w:val="19"/>
              </w:rPr>
              <w:t>R</w:t>
            </w:r>
            <w:r>
              <w:rPr>
                <w:b/>
                <w:spacing w:val="-5"/>
                <w:w w:val="101"/>
                <w:sz w:val="19"/>
                <w:szCs w:val="19"/>
              </w:rPr>
              <w:t>O</w:t>
            </w:r>
            <w:r>
              <w:rPr>
                <w:b/>
                <w:w w:val="101"/>
                <w:sz w:val="19"/>
                <w:szCs w:val="19"/>
              </w:rPr>
              <w:t>DU</w:t>
            </w:r>
            <w:r>
              <w:rPr>
                <w:b/>
                <w:spacing w:val="-3"/>
                <w:w w:val="101"/>
                <w:sz w:val="19"/>
                <w:szCs w:val="19"/>
              </w:rPr>
              <w:t>CT</w:t>
            </w:r>
            <w:r>
              <w:rPr>
                <w:b/>
                <w:spacing w:val="2"/>
                <w:w w:val="101"/>
                <w:sz w:val="19"/>
                <w:szCs w:val="19"/>
              </w:rPr>
              <w:t>I</w:t>
            </w:r>
            <w:r>
              <w:rPr>
                <w:b/>
                <w:w w:val="101"/>
                <w:sz w:val="19"/>
                <w:szCs w:val="19"/>
              </w:rPr>
              <w:t>ON</w:t>
            </w:r>
          </w:p>
          <w:p w:rsidR="00E71F4C" w:rsidRDefault="00E71F4C">
            <w:pPr>
              <w:spacing w:before="8" w:line="100" w:lineRule="exact"/>
              <w:rPr>
                <w:sz w:val="11"/>
                <w:szCs w:val="11"/>
              </w:rPr>
            </w:pPr>
          </w:p>
          <w:p w:rsidR="00E71F4C" w:rsidRDefault="00DA4C3E">
            <w:pPr>
              <w:ind w:left="250"/>
              <w:rPr>
                <w:sz w:val="24"/>
                <w:szCs w:val="24"/>
              </w:rPr>
            </w:pPr>
            <w:r>
              <w:rPr>
                <w:sz w:val="24"/>
                <w:szCs w:val="24"/>
              </w:rPr>
              <w:t>Pu</w:t>
            </w:r>
            <w:r>
              <w:rPr>
                <w:spacing w:val="3"/>
                <w:sz w:val="24"/>
                <w:szCs w:val="24"/>
              </w:rPr>
              <w:t>r</w:t>
            </w:r>
            <w:r>
              <w:rPr>
                <w:spacing w:val="-5"/>
                <w:sz w:val="24"/>
                <w:szCs w:val="24"/>
              </w:rPr>
              <w:t>p</w:t>
            </w:r>
            <w:r>
              <w:rPr>
                <w:spacing w:val="5"/>
                <w:sz w:val="24"/>
                <w:szCs w:val="24"/>
              </w:rPr>
              <w:t>o</w:t>
            </w:r>
            <w:r>
              <w:rPr>
                <w:spacing w:val="-2"/>
                <w:sz w:val="24"/>
                <w:szCs w:val="24"/>
              </w:rPr>
              <w:t>s</w:t>
            </w:r>
            <w:r>
              <w:rPr>
                <w:sz w:val="24"/>
                <w:szCs w:val="24"/>
              </w:rPr>
              <w:t>e</w:t>
            </w:r>
          </w:p>
        </w:tc>
        <w:tc>
          <w:tcPr>
            <w:tcW w:w="3046" w:type="dxa"/>
            <w:tcBorders>
              <w:top w:val="nil"/>
              <w:left w:val="nil"/>
              <w:bottom w:val="nil"/>
              <w:right w:val="nil"/>
            </w:tcBorders>
          </w:tcPr>
          <w:p w:rsidR="00E71F4C" w:rsidRDefault="00DA4C3E">
            <w:pPr>
              <w:spacing w:before="69"/>
              <w:ind w:right="40"/>
              <w:jc w:val="right"/>
              <w:rPr>
                <w:sz w:val="24"/>
                <w:szCs w:val="24"/>
              </w:rPr>
            </w:pPr>
            <w:r>
              <w:rPr>
                <w:b/>
                <w:sz w:val="24"/>
                <w:szCs w:val="24"/>
              </w:rPr>
              <w:t>2</w:t>
            </w:r>
          </w:p>
          <w:p w:rsidR="00E71F4C" w:rsidRDefault="00E71F4C">
            <w:pPr>
              <w:spacing w:before="8" w:line="100" w:lineRule="exact"/>
              <w:rPr>
                <w:sz w:val="11"/>
                <w:szCs w:val="11"/>
              </w:rPr>
            </w:pPr>
          </w:p>
          <w:p w:rsidR="00E71F4C" w:rsidRDefault="00DA4C3E">
            <w:pPr>
              <w:ind w:right="40"/>
              <w:jc w:val="right"/>
              <w:rPr>
                <w:sz w:val="24"/>
                <w:szCs w:val="24"/>
              </w:rPr>
            </w:pPr>
            <w:r>
              <w:rPr>
                <w:sz w:val="24"/>
                <w:szCs w:val="24"/>
              </w:rPr>
              <w:t>2</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1</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6"/>
              <w:ind w:left="250"/>
              <w:rPr>
                <w:sz w:val="24"/>
                <w:szCs w:val="24"/>
              </w:rPr>
            </w:pPr>
            <w:r>
              <w:rPr>
                <w:sz w:val="24"/>
                <w:szCs w:val="24"/>
              </w:rPr>
              <w:t>Sc</w:t>
            </w:r>
            <w:r>
              <w:rPr>
                <w:spacing w:val="5"/>
                <w:sz w:val="24"/>
                <w:szCs w:val="24"/>
              </w:rPr>
              <w:t>o</w:t>
            </w:r>
            <w:r>
              <w:rPr>
                <w:sz w:val="24"/>
                <w:szCs w:val="24"/>
              </w:rPr>
              <w:t>pe</w:t>
            </w:r>
          </w:p>
        </w:tc>
        <w:tc>
          <w:tcPr>
            <w:tcW w:w="3046" w:type="dxa"/>
            <w:tcBorders>
              <w:top w:val="nil"/>
              <w:left w:val="nil"/>
              <w:bottom w:val="nil"/>
              <w:right w:val="nil"/>
            </w:tcBorders>
          </w:tcPr>
          <w:p w:rsidR="00E71F4C" w:rsidRDefault="00DA4C3E">
            <w:pPr>
              <w:spacing w:before="46"/>
              <w:ind w:right="40"/>
              <w:jc w:val="right"/>
              <w:rPr>
                <w:sz w:val="24"/>
                <w:szCs w:val="24"/>
              </w:rPr>
            </w:pPr>
            <w:r>
              <w:rPr>
                <w:sz w:val="24"/>
                <w:szCs w:val="24"/>
              </w:rPr>
              <w:t>2</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1</w:t>
            </w:r>
            <w:r>
              <w:rPr>
                <w:spacing w:val="2"/>
                <w:sz w:val="24"/>
                <w:szCs w:val="24"/>
              </w:rPr>
              <w:t>.</w:t>
            </w:r>
            <w:r>
              <w:rPr>
                <w:sz w:val="24"/>
                <w:szCs w:val="24"/>
              </w:rPr>
              <w:t>3</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p>
        </w:tc>
        <w:tc>
          <w:tcPr>
            <w:tcW w:w="3046" w:type="dxa"/>
            <w:tcBorders>
              <w:top w:val="nil"/>
              <w:left w:val="nil"/>
              <w:bottom w:val="nil"/>
              <w:right w:val="nil"/>
            </w:tcBorders>
          </w:tcPr>
          <w:p w:rsidR="00E71F4C" w:rsidRDefault="00DA4C3E">
            <w:pPr>
              <w:spacing w:before="48"/>
              <w:ind w:right="40"/>
              <w:jc w:val="right"/>
              <w:rPr>
                <w:sz w:val="24"/>
                <w:szCs w:val="24"/>
              </w:rPr>
            </w:pPr>
            <w:r>
              <w:rPr>
                <w:sz w:val="24"/>
                <w:szCs w:val="24"/>
              </w:rPr>
              <w:t>2</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1</w:t>
            </w:r>
            <w:r>
              <w:rPr>
                <w:spacing w:val="2"/>
                <w:sz w:val="24"/>
                <w:szCs w:val="24"/>
              </w:rPr>
              <w:t>.</w:t>
            </w:r>
            <w:r>
              <w:rPr>
                <w:sz w:val="24"/>
                <w:szCs w:val="24"/>
              </w:rPr>
              <w:t>4</w:t>
            </w:r>
          </w:p>
        </w:tc>
        <w:tc>
          <w:tcPr>
            <w:tcW w:w="5792" w:type="dxa"/>
            <w:tcBorders>
              <w:top w:val="nil"/>
              <w:left w:val="nil"/>
              <w:bottom w:val="nil"/>
              <w:right w:val="nil"/>
            </w:tcBorders>
          </w:tcPr>
          <w:p w:rsidR="00E71F4C" w:rsidRDefault="00DA4C3E">
            <w:pPr>
              <w:spacing w:before="46"/>
              <w:ind w:left="250"/>
              <w:rPr>
                <w:sz w:val="24"/>
                <w:szCs w:val="24"/>
              </w:rPr>
            </w:pPr>
            <w:r>
              <w:rPr>
                <w:spacing w:val="-2"/>
                <w:sz w:val="24"/>
                <w:szCs w:val="24"/>
              </w:rPr>
              <w:t>R</w:t>
            </w:r>
            <w:r>
              <w:rPr>
                <w:spacing w:val="4"/>
                <w:sz w:val="24"/>
                <w:szCs w:val="24"/>
              </w:rPr>
              <w:t>e</w:t>
            </w:r>
            <w:r>
              <w:rPr>
                <w:spacing w:val="-8"/>
                <w:sz w:val="24"/>
                <w:szCs w:val="24"/>
              </w:rPr>
              <w:t>f</w:t>
            </w:r>
            <w:r>
              <w:rPr>
                <w:sz w:val="24"/>
                <w:szCs w:val="24"/>
              </w:rPr>
              <w:t>er</w:t>
            </w:r>
            <w:r>
              <w:rPr>
                <w:spacing w:val="5"/>
                <w:sz w:val="24"/>
                <w:szCs w:val="24"/>
              </w:rPr>
              <w:t>e</w:t>
            </w:r>
            <w:r>
              <w:rPr>
                <w:spacing w:val="-5"/>
                <w:sz w:val="24"/>
                <w:szCs w:val="24"/>
              </w:rPr>
              <w:t>n</w:t>
            </w:r>
            <w:r>
              <w:rPr>
                <w:spacing w:val="4"/>
                <w:sz w:val="24"/>
                <w:szCs w:val="24"/>
              </w:rPr>
              <w:t>c</w:t>
            </w:r>
            <w:r>
              <w:rPr>
                <w:sz w:val="24"/>
                <w:szCs w:val="24"/>
              </w:rPr>
              <w:t>e</w:t>
            </w:r>
            <w:r>
              <w:rPr>
                <w:spacing w:val="1"/>
                <w:sz w:val="24"/>
                <w:szCs w:val="24"/>
              </w:rPr>
              <w:t xml:space="preserve"> </w:t>
            </w:r>
            <w:r>
              <w:rPr>
                <w:spacing w:val="-2"/>
                <w:sz w:val="24"/>
                <w:szCs w:val="24"/>
              </w:rPr>
              <w:t>M</w:t>
            </w:r>
            <w:r>
              <w:rPr>
                <w:sz w:val="24"/>
                <w:szCs w:val="24"/>
              </w:rPr>
              <w:t>a</w:t>
            </w:r>
            <w:r>
              <w:rPr>
                <w:spacing w:val="4"/>
                <w:sz w:val="24"/>
                <w:szCs w:val="24"/>
              </w:rPr>
              <w:t>t</w:t>
            </w:r>
            <w:r>
              <w:rPr>
                <w:sz w:val="24"/>
                <w:szCs w:val="24"/>
              </w:rPr>
              <w:t>er</w:t>
            </w:r>
            <w:r>
              <w:rPr>
                <w:spacing w:val="-4"/>
                <w:sz w:val="24"/>
                <w:szCs w:val="24"/>
              </w:rPr>
              <w:t>i</w:t>
            </w:r>
            <w:r>
              <w:rPr>
                <w:spacing w:val="4"/>
                <w:sz w:val="24"/>
                <w:szCs w:val="24"/>
              </w:rPr>
              <w:t>a</w:t>
            </w:r>
            <w:r>
              <w:rPr>
                <w:sz w:val="24"/>
                <w:szCs w:val="24"/>
              </w:rPr>
              <w:t>l</w:t>
            </w:r>
          </w:p>
        </w:tc>
        <w:tc>
          <w:tcPr>
            <w:tcW w:w="3046" w:type="dxa"/>
            <w:tcBorders>
              <w:top w:val="nil"/>
              <w:left w:val="nil"/>
              <w:bottom w:val="nil"/>
              <w:right w:val="nil"/>
            </w:tcBorders>
          </w:tcPr>
          <w:p w:rsidR="00E71F4C" w:rsidRDefault="00DA4C3E">
            <w:pPr>
              <w:spacing w:before="46"/>
              <w:ind w:right="40"/>
              <w:jc w:val="right"/>
              <w:rPr>
                <w:sz w:val="24"/>
                <w:szCs w:val="24"/>
              </w:rPr>
            </w:pPr>
            <w:r>
              <w:rPr>
                <w:sz w:val="24"/>
                <w:szCs w:val="24"/>
              </w:rPr>
              <w:t>2</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1</w:t>
            </w:r>
            <w:r>
              <w:rPr>
                <w:spacing w:val="2"/>
                <w:sz w:val="24"/>
                <w:szCs w:val="24"/>
              </w:rPr>
              <w:t>.</w:t>
            </w:r>
            <w:r>
              <w:rPr>
                <w:sz w:val="24"/>
                <w:szCs w:val="24"/>
              </w:rPr>
              <w:t>5</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D</w:t>
            </w:r>
            <w:r>
              <w:rPr>
                <w:spacing w:val="3"/>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ns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A</w:t>
            </w:r>
            <w:r>
              <w:rPr>
                <w:sz w:val="24"/>
                <w:szCs w:val="24"/>
              </w:rPr>
              <w:t>cr</w:t>
            </w:r>
            <w:r>
              <w:rPr>
                <w:spacing w:val="6"/>
                <w:sz w:val="24"/>
                <w:szCs w:val="24"/>
              </w:rPr>
              <w:t>o</w:t>
            </w:r>
            <w:r>
              <w:rPr>
                <w:sz w:val="24"/>
                <w:szCs w:val="24"/>
              </w:rPr>
              <w:t>ny</w:t>
            </w:r>
            <w:r>
              <w:rPr>
                <w:spacing w:val="-4"/>
                <w:sz w:val="24"/>
                <w:szCs w:val="24"/>
              </w:rPr>
              <w:t>m</w:t>
            </w:r>
            <w:r>
              <w:rPr>
                <w:sz w:val="24"/>
                <w:szCs w:val="24"/>
              </w:rPr>
              <w:t>s</w:t>
            </w:r>
          </w:p>
        </w:tc>
        <w:tc>
          <w:tcPr>
            <w:tcW w:w="3046" w:type="dxa"/>
            <w:tcBorders>
              <w:top w:val="nil"/>
              <w:left w:val="nil"/>
              <w:bottom w:val="nil"/>
              <w:right w:val="nil"/>
            </w:tcBorders>
          </w:tcPr>
          <w:p w:rsidR="00E71F4C" w:rsidRDefault="00DA4C3E">
            <w:pPr>
              <w:spacing w:before="48"/>
              <w:ind w:right="40"/>
              <w:jc w:val="right"/>
              <w:rPr>
                <w:sz w:val="24"/>
                <w:szCs w:val="24"/>
              </w:rPr>
            </w:pPr>
            <w:r>
              <w:rPr>
                <w:sz w:val="24"/>
                <w:szCs w:val="24"/>
              </w:rPr>
              <w:t>2</w:t>
            </w:r>
          </w:p>
        </w:tc>
      </w:tr>
      <w:tr w:rsidR="00E71F4C">
        <w:trPr>
          <w:trHeight w:hRule="exact" w:val="518"/>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2.</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O</w:t>
            </w:r>
            <w:r>
              <w:rPr>
                <w:b/>
                <w:spacing w:val="-4"/>
                <w:w w:val="101"/>
                <w:sz w:val="19"/>
                <w:szCs w:val="19"/>
              </w:rPr>
              <w:t>V</w:t>
            </w:r>
            <w:r>
              <w:rPr>
                <w:b/>
                <w:spacing w:val="2"/>
                <w:w w:val="101"/>
                <w:sz w:val="19"/>
                <w:szCs w:val="19"/>
              </w:rPr>
              <w:t>E</w:t>
            </w:r>
            <w:r>
              <w:rPr>
                <w:b/>
                <w:spacing w:val="-4"/>
                <w:w w:val="101"/>
                <w:sz w:val="19"/>
                <w:szCs w:val="19"/>
              </w:rPr>
              <w:t>R</w:t>
            </w:r>
            <w:r>
              <w:rPr>
                <w:b/>
                <w:w w:val="101"/>
                <w:sz w:val="19"/>
                <w:szCs w:val="19"/>
              </w:rPr>
              <w:t>V</w:t>
            </w:r>
            <w:r>
              <w:rPr>
                <w:b/>
                <w:spacing w:val="-2"/>
                <w:w w:val="101"/>
                <w:sz w:val="19"/>
                <w:szCs w:val="19"/>
              </w:rPr>
              <w:t>I</w:t>
            </w:r>
            <w:r>
              <w:rPr>
                <w:b/>
                <w:spacing w:val="2"/>
                <w:w w:val="101"/>
                <w:sz w:val="19"/>
                <w:szCs w:val="19"/>
              </w:rPr>
              <w:t>E</w:t>
            </w:r>
            <w:r>
              <w:rPr>
                <w:b/>
                <w:w w:val="101"/>
                <w:sz w:val="19"/>
                <w:szCs w:val="19"/>
              </w:rPr>
              <w:t>W</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DA4C3E">
            <w:pPr>
              <w:ind w:right="40"/>
              <w:jc w:val="right"/>
              <w:rPr>
                <w:sz w:val="24"/>
                <w:szCs w:val="24"/>
              </w:rPr>
            </w:pPr>
            <w:r>
              <w:rPr>
                <w:b/>
                <w:sz w:val="24"/>
                <w:szCs w:val="24"/>
              </w:rPr>
              <w:t>2</w:t>
            </w:r>
          </w:p>
        </w:tc>
      </w:tr>
      <w:tr w:rsidR="00E71F4C">
        <w:trPr>
          <w:trHeight w:hRule="exact" w:val="454"/>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3.</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A</w:t>
            </w:r>
            <w:r>
              <w:rPr>
                <w:b/>
                <w:w w:val="101"/>
                <w:sz w:val="19"/>
                <w:szCs w:val="19"/>
              </w:rPr>
              <w:t>R</w:t>
            </w:r>
            <w:r>
              <w:rPr>
                <w:b/>
                <w:spacing w:val="-4"/>
                <w:w w:val="101"/>
                <w:sz w:val="19"/>
                <w:szCs w:val="19"/>
              </w:rPr>
              <w:t>C</w:t>
            </w:r>
            <w:r>
              <w:rPr>
                <w:b/>
                <w:w w:val="101"/>
                <w:sz w:val="19"/>
                <w:szCs w:val="19"/>
              </w:rPr>
              <w:t>H</w:t>
            </w:r>
            <w:r>
              <w:rPr>
                <w:b/>
                <w:spacing w:val="-3"/>
                <w:w w:val="101"/>
                <w:sz w:val="19"/>
                <w:szCs w:val="19"/>
              </w:rPr>
              <w:t>I</w:t>
            </w:r>
            <w:r>
              <w:rPr>
                <w:b/>
                <w:spacing w:val="2"/>
                <w:w w:val="101"/>
                <w:sz w:val="19"/>
                <w:szCs w:val="19"/>
              </w:rPr>
              <w:t>T</w:t>
            </w:r>
            <w:r>
              <w:rPr>
                <w:b/>
                <w:spacing w:val="-3"/>
                <w:w w:val="101"/>
                <w:sz w:val="19"/>
                <w:szCs w:val="19"/>
              </w:rPr>
              <w:t>E</w:t>
            </w:r>
            <w:r>
              <w:rPr>
                <w:b/>
                <w:w w:val="101"/>
                <w:sz w:val="19"/>
                <w:szCs w:val="19"/>
              </w:rPr>
              <w:t>C</w:t>
            </w:r>
            <w:r>
              <w:rPr>
                <w:b/>
                <w:spacing w:val="-3"/>
                <w:w w:val="101"/>
                <w:sz w:val="19"/>
                <w:szCs w:val="19"/>
              </w:rPr>
              <w:t>T</w:t>
            </w:r>
            <w:r>
              <w:rPr>
                <w:b/>
                <w:w w:val="101"/>
                <w:sz w:val="19"/>
                <w:szCs w:val="19"/>
              </w:rPr>
              <w:t>U</w:t>
            </w:r>
            <w:r>
              <w:rPr>
                <w:b/>
                <w:spacing w:val="-4"/>
                <w:w w:val="101"/>
                <w:sz w:val="19"/>
                <w:szCs w:val="19"/>
              </w:rPr>
              <w:t>R</w:t>
            </w:r>
            <w:r>
              <w:rPr>
                <w:b/>
                <w:w w:val="101"/>
                <w:sz w:val="19"/>
                <w:szCs w:val="19"/>
              </w:rPr>
              <w:t>E</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DA4C3E">
            <w:pPr>
              <w:ind w:right="40"/>
              <w:jc w:val="right"/>
              <w:rPr>
                <w:sz w:val="24"/>
                <w:szCs w:val="24"/>
              </w:rPr>
            </w:pPr>
            <w:r>
              <w:rPr>
                <w:b/>
                <w:sz w:val="24"/>
                <w:szCs w:val="24"/>
              </w:rPr>
              <w:t>2</w:t>
            </w:r>
          </w:p>
        </w:tc>
      </w:tr>
      <w:tr w:rsidR="00E71F4C">
        <w:trPr>
          <w:trHeight w:hRule="exact" w:val="394"/>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3"/>
              <w:ind w:left="11"/>
              <w:rPr>
                <w:sz w:val="24"/>
                <w:szCs w:val="24"/>
              </w:rPr>
            </w:pPr>
            <w:r>
              <w:rPr>
                <w:sz w:val="24"/>
                <w:szCs w:val="24"/>
              </w:rPr>
              <w:t>3</w:t>
            </w:r>
            <w:r>
              <w:rPr>
                <w:spacing w:val="2"/>
                <w:sz w:val="24"/>
                <w:szCs w:val="24"/>
              </w:rPr>
              <w:t>.</w:t>
            </w:r>
            <w:r>
              <w:rPr>
                <w:sz w:val="24"/>
                <w:szCs w:val="24"/>
              </w:rPr>
              <w:t>1</w:t>
            </w:r>
          </w:p>
        </w:tc>
        <w:tc>
          <w:tcPr>
            <w:tcW w:w="5792" w:type="dxa"/>
            <w:tcBorders>
              <w:top w:val="nil"/>
              <w:left w:val="nil"/>
              <w:bottom w:val="nil"/>
              <w:right w:val="nil"/>
            </w:tcBorders>
          </w:tcPr>
          <w:p w:rsidR="00E71F4C" w:rsidRDefault="00DA4C3E">
            <w:pPr>
              <w:spacing w:before="43"/>
              <w:ind w:left="250"/>
              <w:rPr>
                <w:sz w:val="24"/>
                <w:szCs w:val="24"/>
              </w:rPr>
            </w:pPr>
            <w:r>
              <w:rPr>
                <w:spacing w:val="-5"/>
                <w:sz w:val="24"/>
                <w:szCs w:val="24"/>
              </w:rPr>
              <w:t>A</w:t>
            </w:r>
            <w:r>
              <w:rPr>
                <w:spacing w:val="2"/>
                <w:sz w:val="24"/>
                <w:szCs w:val="24"/>
              </w:rPr>
              <w:t>r</w:t>
            </w:r>
            <w:r>
              <w:rPr>
                <w:spacing w:val="4"/>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7"/>
                <w:sz w:val="24"/>
                <w:szCs w:val="24"/>
              </w:rPr>
              <w:t xml:space="preserve"> </w:t>
            </w: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p>
        </w:tc>
        <w:tc>
          <w:tcPr>
            <w:tcW w:w="3046" w:type="dxa"/>
            <w:tcBorders>
              <w:top w:val="nil"/>
              <w:left w:val="nil"/>
              <w:bottom w:val="nil"/>
              <w:right w:val="nil"/>
            </w:tcBorders>
          </w:tcPr>
          <w:p w:rsidR="00E71F4C" w:rsidRDefault="00DA4C3E">
            <w:pPr>
              <w:spacing w:before="43"/>
              <w:ind w:right="40"/>
              <w:jc w:val="right"/>
              <w:rPr>
                <w:sz w:val="24"/>
                <w:szCs w:val="24"/>
              </w:rPr>
            </w:pPr>
            <w:r>
              <w:rPr>
                <w:sz w:val="24"/>
                <w:szCs w:val="24"/>
              </w:rPr>
              <w:t>2</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3</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D</w:t>
            </w:r>
            <w:r>
              <w:rPr>
                <w:spacing w:val="-1"/>
                <w:sz w:val="24"/>
                <w:szCs w:val="24"/>
              </w:rPr>
              <w:t>e</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3"/>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E71F4C" w:rsidRDefault="00DA4C3E">
            <w:pPr>
              <w:spacing w:before="48"/>
              <w:ind w:right="40"/>
              <w:jc w:val="right"/>
              <w:rPr>
                <w:sz w:val="24"/>
                <w:szCs w:val="24"/>
              </w:rPr>
            </w:pPr>
            <w:r>
              <w:rPr>
                <w:sz w:val="24"/>
                <w:szCs w:val="24"/>
              </w:rPr>
              <w:t>3</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3</w:t>
            </w:r>
            <w:r>
              <w:rPr>
                <w:spacing w:val="2"/>
                <w:sz w:val="24"/>
                <w:szCs w:val="24"/>
              </w:rPr>
              <w:t>.</w:t>
            </w:r>
            <w:r>
              <w:rPr>
                <w:sz w:val="24"/>
                <w:szCs w:val="24"/>
              </w:rPr>
              <w:t>3</w:t>
            </w:r>
          </w:p>
        </w:tc>
        <w:tc>
          <w:tcPr>
            <w:tcW w:w="5792" w:type="dxa"/>
            <w:tcBorders>
              <w:top w:val="nil"/>
              <w:left w:val="nil"/>
              <w:bottom w:val="nil"/>
              <w:right w:val="nil"/>
            </w:tcBorders>
          </w:tcPr>
          <w:p w:rsidR="00E71F4C" w:rsidRDefault="00DA4C3E">
            <w:pPr>
              <w:spacing w:before="46"/>
              <w:ind w:left="250"/>
              <w:rPr>
                <w:sz w:val="24"/>
                <w:szCs w:val="24"/>
              </w:rPr>
            </w:pP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r>
              <w:rPr>
                <w:spacing w:val="-2"/>
                <w:sz w:val="24"/>
                <w:szCs w:val="24"/>
              </w:rPr>
              <w:t xml:space="preserve"> R</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z w:val="24"/>
                <w:szCs w:val="24"/>
              </w:rPr>
              <w:t>e</w:t>
            </w:r>
          </w:p>
        </w:tc>
        <w:tc>
          <w:tcPr>
            <w:tcW w:w="3046" w:type="dxa"/>
            <w:tcBorders>
              <w:top w:val="nil"/>
              <w:left w:val="nil"/>
              <w:bottom w:val="nil"/>
              <w:right w:val="nil"/>
            </w:tcBorders>
          </w:tcPr>
          <w:p w:rsidR="00E71F4C" w:rsidRDefault="00DA4C3E">
            <w:pPr>
              <w:spacing w:before="46"/>
              <w:ind w:right="40"/>
              <w:jc w:val="right"/>
              <w:rPr>
                <w:sz w:val="24"/>
                <w:szCs w:val="24"/>
              </w:rPr>
            </w:pPr>
            <w:r>
              <w:rPr>
                <w:sz w:val="24"/>
                <w:szCs w:val="24"/>
              </w:rPr>
              <w:t>3</w:t>
            </w:r>
          </w:p>
        </w:tc>
      </w:tr>
      <w:tr w:rsidR="00E71F4C">
        <w:trPr>
          <w:trHeight w:hRule="exact" w:val="850"/>
        </w:trPr>
        <w:tc>
          <w:tcPr>
            <w:tcW w:w="231" w:type="dxa"/>
            <w:tcBorders>
              <w:top w:val="nil"/>
              <w:left w:val="nil"/>
              <w:bottom w:val="nil"/>
              <w:right w:val="nil"/>
            </w:tcBorders>
          </w:tcPr>
          <w:p w:rsidR="00E71F4C" w:rsidRDefault="00E71F4C">
            <w:pPr>
              <w:spacing w:before="1" w:line="100" w:lineRule="exact"/>
              <w:rPr>
                <w:sz w:val="11"/>
                <w:szCs w:val="11"/>
              </w:rPr>
            </w:pPr>
          </w:p>
          <w:p w:rsidR="00E71F4C" w:rsidRDefault="00DA4C3E">
            <w:pPr>
              <w:ind w:left="40" w:right="-45"/>
              <w:rPr>
                <w:sz w:val="24"/>
                <w:szCs w:val="24"/>
              </w:rPr>
            </w:pPr>
            <w:r>
              <w:rPr>
                <w:b/>
                <w:sz w:val="24"/>
                <w:szCs w:val="24"/>
              </w:rPr>
              <w:t>4.</w:t>
            </w:r>
          </w:p>
        </w:tc>
        <w:tc>
          <w:tcPr>
            <w:tcW w:w="361" w:type="dxa"/>
            <w:tcBorders>
              <w:top w:val="nil"/>
              <w:left w:val="nil"/>
              <w:bottom w:val="nil"/>
              <w:right w:val="nil"/>
            </w:tcBorders>
          </w:tcPr>
          <w:p w:rsidR="00E71F4C" w:rsidRDefault="00E71F4C">
            <w:pPr>
              <w:spacing w:line="200" w:lineRule="exact"/>
            </w:pPr>
          </w:p>
          <w:p w:rsidR="00E71F4C" w:rsidRDefault="00E71F4C">
            <w:pPr>
              <w:spacing w:before="19" w:line="280" w:lineRule="exact"/>
              <w:rPr>
                <w:sz w:val="28"/>
                <w:szCs w:val="28"/>
              </w:rPr>
            </w:pPr>
          </w:p>
          <w:p w:rsidR="00E71F4C" w:rsidRDefault="00DA4C3E">
            <w:pPr>
              <w:ind w:left="11"/>
              <w:rPr>
                <w:sz w:val="24"/>
                <w:szCs w:val="24"/>
              </w:rPr>
            </w:pPr>
            <w:r>
              <w:rPr>
                <w:sz w:val="24"/>
                <w:szCs w:val="24"/>
              </w:rPr>
              <w:t>4</w:t>
            </w:r>
            <w:r>
              <w:rPr>
                <w:spacing w:val="2"/>
                <w:sz w:val="24"/>
                <w:szCs w:val="24"/>
              </w:rPr>
              <w:t>.</w:t>
            </w:r>
            <w:r>
              <w:rPr>
                <w:sz w:val="24"/>
                <w:szCs w:val="24"/>
              </w:rPr>
              <w:t>1</w:t>
            </w:r>
          </w:p>
        </w:tc>
        <w:tc>
          <w:tcPr>
            <w:tcW w:w="5792" w:type="dxa"/>
            <w:tcBorders>
              <w:top w:val="nil"/>
              <w:left w:val="nil"/>
              <w:bottom w:val="nil"/>
              <w:right w:val="nil"/>
            </w:tcBorders>
          </w:tcPr>
          <w:p w:rsidR="00E71F4C" w:rsidRDefault="00E71F4C">
            <w:pPr>
              <w:spacing w:before="1" w:line="100" w:lineRule="exact"/>
              <w:rPr>
                <w:sz w:val="11"/>
                <w:szCs w:val="11"/>
              </w:rPr>
            </w:pPr>
          </w:p>
          <w:p w:rsidR="00E71F4C" w:rsidRDefault="00DA4C3E">
            <w:pPr>
              <w:ind w:left="48"/>
              <w:rPr>
                <w:sz w:val="19"/>
                <w:szCs w:val="19"/>
              </w:rPr>
            </w:pPr>
            <w:r>
              <w:rPr>
                <w:b/>
                <w:sz w:val="24"/>
                <w:szCs w:val="24"/>
              </w:rPr>
              <w:t>D</w:t>
            </w:r>
            <w:r>
              <w:rPr>
                <w:b/>
                <w:sz w:val="19"/>
                <w:szCs w:val="19"/>
              </w:rPr>
              <w:t>A</w:t>
            </w:r>
            <w:r>
              <w:rPr>
                <w:b/>
                <w:spacing w:val="2"/>
                <w:sz w:val="19"/>
                <w:szCs w:val="19"/>
              </w:rPr>
              <w:t>T</w:t>
            </w:r>
            <w:r>
              <w:rPr>
                <w:b/>
                <w:sz w:val="19"/>
                <w:szCs w:val="19"/>
              </w:rPr>
              <w:t>A</w:t>
            </w:r>
            <w:r>
              <w:rPr>
                <w:b/>
                <w:spacing w:val="5"/>
                <w:sz w:val="19"/>
                <w:szCs w:val="19"/>
              </w:rPr>
              <w:t xml:space="preserve"> </w:t>
            </w:r>
            <w:r>
              <w:rPr>
                <w:b/>
                <w:spacing w:val="-5"/>
                <w:sz w:val="24"/>
                <w:szCs w:val="24"/>
              </w:rPr>
              <w:t>D</w:t>
            </w:r>
            <w:r>
              <w:rPr>
                <w:b/>
                <w:spacing w:val="2"/>
                <w:w w:val="101"/>
                <w:sz w:val="19"/>
                <w:szCs w:val="19"/>
              </w:rPr>
              <w:t>E</w:t>
            </w:r>
            <w:r>
              <w:rPr>
                <w:b/>
                <w:spacing w:val="-6"/>
                <w:w w:val="101"/>
                <w:sz w:val="19"/>
                <w:szCs w:val="19"/>
              </w:rPr>
              <w:t>S</w:t>
            </w:r>
            <w:r>
              <w:rPr>
                <w:b/>
                <w:spacing w:val="2"/>
                <w:w w:val="101"/>
                <w:sz w:val="19"/>
                <w:szCs w:val="19"/>
              </w:rPr>
              <w:t>I</w:t>
            </w:r>
            <w:r>
              <w:rPr>
                <w:b/>
                <w:w w:val="101"/>
                <w:sz w:val="19"/>
                <w:szCs w:val="19"/>
              </w:rPr>
              <w:t>GN</w:t>
            </w:r>
          </w:p>
          <w:p w:rsidR="00E71F4C" w:rsidRDefault="00E71F4C">
            <w:pPr>
              <w:spacing w:before="3" w:line="100" w:lineRule="exact"/>
              <w:rPr>
                <w:sz w:val="11"/>
                <w:szCs w:val="11"/>
              </w:rPr>
            </w:pPr>
          </w:p>
          <w:p w:rsidR="00E71F4C" w:rsidRDefault="00DA4C3E">
            <w:pPr>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pacing w:val="-2"/>
                <w:sz w:val="24"/>
                <w:szCs w:val="24"/>
              </w:rPr>
              <w:t>s</w:t>
            </w:r>
            <w:r>
              <w:rPr>
                <w:sz w:val="24"/>
                <w:szCs w:val="24"/>
              </w:rPr>
              <w:t>cr</w:t>
            </w:r>
            <w:r>
              <w:rPr>
                <w:spacing w:val="-8"/>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E71F4C" w:rsidRDefault="00E71F4C">
            <w:pPr>
              <w:spacing w:before="1" w:line="100" w:lineRule="exact"/>
              <w:rPr>
                <w:sz w:val="11"/>
                <w:szCs w:val="11"/>
              </w:rPr>
            </w:pPr>
          </w:p>
          <w:p w:rsidR="00E71F4C" w:rsidRDefault="00DA4C3E">
            <w:pPr>
              <w:ind w:right="40"/>
              <w:jc w:val="right"/>
              <w:rPr>
                <w:sz w:val="24"/>
                <w:szCs w:val="24"/>
              </w:rPr>
            </w:pPr>
            <w:r>
              <w:rPr>
                <w:b/>
                <w:sz w:val="24"/>
                <w:szCs w:val="24"/>
              </w:rPr>
              <w:t>3</w:t>
            </w:r>
          </w:p>
          <w:p w:rsidR="00E71F4C" w:rsidRDefault="00E71F4C">
            <w:pPr>
              <w:spacing w:before="3" w:line="100" w:lineRule="exact"/>
              <w:rPr>
                <w:sz w:val="11"/>
                <w:szCs w:val="11"/>
              </w:rPr>
            </w:pPr>
          </w:p>
          <w:p w:rsidR="00E71F4C" w:rsidRDefault="00DA4C3E">
            <w:pPr>
              <w:ind w:right="40"/>
              <w:jc w:val="right"/>
              <w:rPr>
                <w:sz w:val="24"/>
                <w:szCs w:val="24"/>
              </w:rPr>
            </w:pPr>
            <w:r>
              <w:rPr>
                <w:sz w:val="24"/>
                <w:szCs w:val="24"/>
              </w:rPr>
              <w:t>3</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4</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0"/>
                <w:sz w:val="24"/>
                <w:szCs w:val="24"/>
              </w:rPr>
              <w:t>i</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z w:val="24"/>
                <w:szCs w:val="24"/>
              </w:rPr>
              <w:t>a</w:t>
            </w:r>
            <w:r>
              <w:rPr>
                <w:spacing w:val="6"/>
                <w:sz w:val="24"/>
                <w:szCs w:val="24"/>
              </w:rPr>
              <w:t>r</w:t>
            </w:r>
            <w:r>
              <w:rPr>
                <w:sz w:val="24"/>
                <w:szCs w:val="24"/>
              </w:rPr>
              <w:t>y</w:t>
            </w:r>
          </w:p>
        </w:tc>
        <w:tc>
          <w:tcPr>
            <w:tcW w:w="3046" w:type="dxa"/>
            <w:tcBorders>
              <w:top w:val="nil"/>
              <w:left w:val="nil"/>
              <w:bottom w:val="nil"/>
              <w:right w:val="nil"/>
            </w:tcBorders>
          </w:tcPr>
          <w:p w:rsidR="00E71F4C" w:rsidRDefault="00DA4C3E">
            <w:pPr>
              <w:spacing w:before="48"/>
              <w:ind w:right="40"/>
              <w:jc w:val="right"/>
              <w:rPr>
                <w:sz w:val="24"/>
                <w:szCs w:val="24"/>
              </w:rPr>
            </w:pPr>
            <w:r>
              <w:rPr>
                <w:sz w:val="24"/>
                <w:szCs w:val="24"/>
              </w:rPr>
              <w:t>3</w:t>
            </w:r>
          </w:p>
        </w:tc>
      </w:tr>
      <w:tr w:rsidR="00E71F4C">
        <w:trPr>
          <w:trHeight w:hRule="exact" w:val="518"/>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5.</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z w:val="24"/>
                <w:szCs w:val="24"/>
              </w:rPr>
              <w:t>C</w:t>
            </w:r>
            <w:r>
              <w:rPr>
                <w:b/>
                <w:sz w:val="19"/>
                <w:szCs w:val="19"/>
              </w:rPr>
              <w:t>O</w:t>
            </w:r>
            <w:r>
              <w:rPr>
                <w:b/>
                <w:spacing w:val="-4"/>
                <w:sz w:val="19"/>
                <w:szCs w:val="19"/>
              </w:rPr>
              <w:t>M</w:t>
            </w:r>
            <w:r>
              <w:rPr>
                <w:b/>
                <w:spacing w:val="3"/>
                <w:sz w:val="19"/>
                <w:szCs w:val="19"/>
              </w:rPr>
              <w:t>P</w:t>
            </w:r>
            <w:r>
              <w:rPr>
                <w:b/>
                <w:sz w:val="19"/>
                <w:szCs w:val="19"/>
              </w:rPr>
              <w:t>O</w:t>
            </w:r>
            <w:r>
              <w:rPr>
                <w:b/>
                <w:spacing w:val="-5"/>
                <w:sz w:val="19"/>
                <w:szCs w:val="19"/>
              </w:rPr>
              <w:t>N</w:t>
            </w:r>
            <w:r>
              <w:rPr>
                <w:b/>
                <w:spacing w:val="2"/>
                <w:sz w:val="19"/>
                <w:szCs w:val="19"/>
              </w:rPr>
              <w:t>E</w:t>
            </w:r>
            <w:r>
              <w:rPr>
                <w:b/>
                <w:spacing w:val="-4"/>
                <w:sz w:val="19"/>
                <w:szCs w:val="19"/>
              </w:rPr>
              <w:t>N</w:t>
            </w:r>
            <w:r>
              <w:rPr>
                <w:b/>
                <w:sz w:val="19"/>
                <w:szCs w:val="19"/>
              </w:rPr>
              <w:t>T</w:t>
            </w:r>
            <w:r>
              <w:rPr>
                <w:b/>
                <w:spacing w:val="13"/>
                <w:sz w:val="19"/>
                <w:szCs w:val="19"/>
              </w:rPr>
              <w:t xml:space="preserve"> </w:t>
            </w:r>
            <w:r>
              <w:rPr>
                <w:b/>
                <w:sz w:val="24"/>
                <w:szCs w:val="24"/>
              </w:rPr>
              <w:t>D</w:t>
            </w:r>
            <w:r>
              <w:rPr>
                <w:b/>
                <w:spacing w:val="2"/>
                <w:w w:val="101"/>
                <w:sz w:val="19"/>
                <w:szCs w:val="19"/>
              </w:rPr>
              <w:t>E</w:t>
            </w:r>
            <w:r>
              <w:rPr>
                <w:b/>
                <w:spacing w:val="-6"/>
                <w:w w:val="101"/>
                <w:sz w:val="19"/>
                <w:szCs w:val="19"/>
              </w:rPr>
              <w:t>S</w:t>
            </w:r>
            <w:r>
              <w:rPr>
                <w:b/>
                <w:spacing w:val="2"/>
                <w:w w:val="101"/>
                <w:sz w:val="19"/>
                <w:szCs w:val="19"/>
              </w:rPr>
              <w:t>I</w:t>
            </w:r>
            <w:r>
              <w:rPr>
                <w:b/>
                <w:spacing w:val="-5"/>
                <w:w w:val="101"/>
                <w:sz w:val="19"/>
                <w:szCs w:val="19"/>
              </w:rPr>
              <w:t>G</w:t>
            </w:r>
            <w:r>
              <w:rPr>
                <w:b/>
                <w:w w:val="101"/>
                <w:sz w:val="19"/>
                <w:szCs w:val="19"/>
              </w:rPr>
              <w:t>N</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DA4C3E">
            <w:pPr>
              <w:ind w:right="40"/>
              <w:jc w:val="right"/>
              <w:rPr>
                <w:sz w:val="24"/>
                <w:szCs w:val="24"/>
              </w:rPr>
            </w:pPr>
            <w:r>
              <w:rPr>
                <w:b/>
                <w:sz w:val="24"/>
                <w:szCs w:val="24"/>
              </w:rPr>
              <w:t>3</w:t>
            </w:r>
          </w:p>
        </w:tc>
      </w:tr>
      <w:tr w:rsidR="00E71F4C">
        <w:trPr>
          <w:trHeight w:hRule="exact" w:val="454"/>
        </w:trPr>
        <w:tc>
          <w:tcPr>
            <w:tcW w:w="231"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0" w:right="-45"/>
              <w:rPr>
                <w:sz w:val="24"/>
                <w:szCs w:val="24"/>
              </w:rPr>
            </w:pPr>
            <w:r>
              <w:rPr>
                <w:b/>
                <w:sz w:val="24"/>
                <w:szCs w:val="24"/>
              </w:rPr>
              <w:t>6.</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8" w:line="100" w:lineRule="exact"/>
              <w:rPr>
                <w:sz w:val="10"/>
                <w:szCs w:val="10"/>
              </w:rPr>
            </w:pPr>
          </w:p>
          <w:p w:rsidR="00E71F4C" w:rsidRDefault="00DA4C3E">
            <w:pPr>
              <w:ind w:left="48"/>
              <w:rPr>
                <w:sz w:val="19"/>
                <w:szCs w:val="19"/>
              </w:rPr>
            </w:pPr>
            <w:r>
              <w:rPr>
                <w:b/>
                <w:sz w:val="24"/>
                <w:szCs w:val="24"/>
              </w:rPr>
              <w:t>H</w:t>
            </w:r>
            <w:r>
              <w:rPr>
                <w:b/>
                <w:sz w:val="19"/>
                <w:szCs w:val="19"/>
              </w:rPr>
              <w:t>U</w:t>
            </w:r>
            <w:r>
              <w:rPr>
                <w:b/>
                <w:spacing w:val="-3"/>
                <w:sz w:val="19"/>
                <w:szCs w:val="19"/>
              </w:rPr>
              <w:t>M</w:t>
            </w:r>
            <w:r>
              <w:rPr>
                <w:b/>
                <w:sz w:val="19"/>
                <w:szCs w:val="19"/>
              </w:rPr>
              <w:t>AN</w:t>
            </w:r>
            <w:r>
              <w:rPr>
                <w:b/>
                <w:spacing w:val="8"/>
                <w:sz w:val="19"/>
                <w:szCs w:val="19"/>
              </w:rPr>
              <w:t xml:space="preserve"> </w:t>
            </w:r>
            <w:r>
              <w:rPr>
                <w:b/>
                <w:spacing w:val="-2"/>
                <w:sz w:val="24"/>
                <w:szCs w:val="24"/>
              </w:rPr>
              <w:t>I</w:t>
            </w:r>
            <w:r>
              <w:rPr>
                <w:b/>
                <w:spacing w:val="-4"/>
                <w:sz w:val="19"/>
                <w:szCs w:val="19"/>
              </w:rPr>
              <w:t>N</w:t>
            </w:r>
            <w:r>
              <w:rPr>
                <w:b/>
                <w:spacing w:val="2"/>
                <w:sz w:val="19"/>
                <w:szCs w:val="19"/>
              </w:rPr>
              <w:t>T</w:t>
            </w:r>
            <w:r>
              <w:rPr>
                <w:b/>
                <w:spacing w:val="-3"/>
                <w:sz w:val="19"/>
                <w:szCs w:val="19"/>
              </w:rPr>
              <w:t>E</w:t>
            </w:r>
            <w:r>
              <w:rPr>
                <w:b/>
                <w:spacing w:val="-4"/>
                <w:sz w:val="19"/>
                <w:szCs w:val="19"/>
              </w:rPr>
              <w:t>R</w:t>
            </w:r>
            <w:r>
              <w:rPr>
                <w:b/>
                <w:spacing w:val="3"/>
                <w:sz w:val="19"/>
                <w:szCs w:val="19"/>
              </w:rPr>
              <w:t>F</w:t>
            </w:r>
            <w:r>
              <w:rPr>
                <w:b/>
                <w:sz w:val="19"/>
                <w:szCs w:val="19"/>
              </w:rPr>
              <w:t>A</w:t>
            </w:r>
            <w:r>
              <w:rPr>
                <w:b/>
                <w:spacing w:val="-4"/>
                <w:sz w:val="19"/>
                <w:szCs w:val="19"/>
              </w:rPr>
              <w:t>C</w:t>
            </w:r>
            <w:r>
              <w:rPr>
                <w:b/>
                <w:sz w:val="19"/>
                <w:szCs w:val="19"/>
              </w:rPr>
              <w:t>E</w:t>
            </w:r>
            <w:r>
              <w:rPr>
                <w:b/>
                <w:spacing w:val="12"/>
                <w:sz w:val="19"/>
                <w:szCs w:val="19"/>
              </w:rPr>
              <w:t xml:space="preserve"> </w:t>
            </w:r>
            <w:r>
              <w:rPr>
                <w:b/>
                <w:spacing w:val="-5"/>
                <w:sz w:val="24"/>
                <w:szCs w:val="24"/>
              </w:rPr>
              <w:t>D</w:t>
            </w:r>
            <w:r>
              <w:rPr>
                <w:b/>
                <w:spacing w:val="2"/>
                <w:w w:val="101"/>
                <w:sz w:val="19"/>
                <w:szCs w:val="19"/>
              </w:rPr>
              <w:t>E</w:t>
            </w:r>
            <w:r>
              <w:rPr>
                <w:b/>
                <w:w w:val="101"/>
                <w:sz w:val="19"/>
                <w:szCs w:val="19"/>
              </w:rPr>
              <w:t>SI</w:t>
            </w:r>
            <w:r>
              <w:rPr>
                <w:b/>
                <w:spacing w:val="-4"/>
                <w:w w:val="101"/>
                <w:sz w:val="19"/>
                <w:szCs w:val="19"/>
              </w:rPr>
              <w:t>G</w:t>
            </w:r>
            <w:r>
              <w:rPr>
                <w:b/>
                <w:w w:val="101"/>
                <w:sz w:val="19"/>
                <w:szCs w:val="19"/>
              </w:rPr>
              <w:t>N</w:t>
            </w:r>
          </w:p>
        </w:tc>
        <w:tc>
          <w:tcPr>
            <w:tcW w:w="3046" w:type="dxa"/>
            <w:tcBorders>
              <w:top w:val="nil"/>
              <w:left w:val="nil"/>
              <w:bottom w:val="nil"/>
              <w:right w:val="nil"/>
            </w:tcBorders>
          </w:tcPr>
          <w:p w:rsidR="00E71F4C" w:rsidRDefault="00E71F4C">
            <w:pPr>
              <w:spacing w:before="8" w:line="100" w:lineRule="exact"/>
              <w:rPr>
                <w:sz w:val="10"/>
                <w:szCs w:val="10"/>
              </w:rPr>
            </w:pPr>
          </w:p>
          <w:p w:rsidR="00E71F4C" w:rsidRDefault="00DA4C3E">
            <w:pPr>
              <w:ind w:right="40"/>
              <w:jc w:val="right"/>
              <w:rPr>
                <w:sz w:val="24"/>
                <w:szCs w:val="24"/>
              </w:rPr>
            </w:pPr>
            <w:r>
              <w:rPr>
                <w:b/>
                <w:sz w:val="24"/>
                <w:szCs w:val="24"/>
              </w:rPr>
              <w:t>4</w:t>
            </w:r>
          </w:p>
        </w:tc>
      </w:tr>
      <w:tr w:rsidR="00E71F4C">
        <w:trPr>
          <w:trHeight w:hRule="exact" w:val="394"/>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3"/>
              <w:ind w:left="11"/>
              <w:rPr>
                <w:sz w:val="24"/>
                <w:szCs w:val="24"/>
              </w:rPr>
            </w:pPr>
            <w:r>
              <w:rPr>
                <w:sz w:val="24"/>
                <w:szCs w:val="24"/>
              </w:rPr>
              <w:t>6</w:t>
            </w:r>
            <w:r>
              <w:rPr>
                <w:spacing w:val="2"/>
                <w:sz w:val="24"/>
                <w:szCs w:val="24"/>
              </w:rPr>
              <w:t>.</w:t>
            </w:r>
            <w:r>
              <w:rPr>
                <w:sz w:val="24"/>
                <w:szCs w:val="24"/>
              </w:rPr>
              <w:t>1</w:t>
            </w:r>
          </w:p>
        </w:tc>
        <w:tc>
          <w:tcPr>
            <w:tcW w:w="5792" w:type="dxa"/>
            <w:tcBorders>
              <w:top w:val="nil"/>
              <w:left w:val="nil"/>
              <w:bottom w:val="nil"/>
              <w:right w:val="nil"/>
            </w:tcBorders>
          </w:tcPr>
          <w:p w:rsidR="00E71F4C" w:rsidRDefault="00DA4C3E">
            <w:pPr>
              <w:spacing w:before="43"/>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U</w:t>
            </w:r>
            <w:r>
              <w:rPr>
                <w:spacing w:val="-3"/>
                <w:sz w:val="24"/>
                <w:szCs w:val="24"/>
              </w:rPr>
              <w:t>s</w:t>
            </w:r>
            <w:r>
              <w:rPr>
                <w:sz w:val="24"/>
                <w:szCs w:val="24"/>
              </w:rPr>
              <w:t>er</w:t>
            </w:r>
            <w:r>
              <w:rPr>
                <w:spacing w:val="3"/>
                <w:sz w:val="24"/>
                <w:szCs w:val="24"/>
              </w:rPr>
              <w:t xml:space="preserve"> </w:t>
            </w:r>
            <w:r>
              <w:rPr>
                <w:spacing w:val="2"/>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z w:val="24"/>
                <w:szCs w:val="24"/>
              </w:rPr>
              <w:t>a</w:t>
            </w:r>
            <w:r>
              <w:rPr>
                <w:spacing w:val="-2"/>
                <w:sz w:val="24"/>
                <w:szCs w:val="24"/>
              </w:rPr>
              <w:t>c</w:t>
            </w:r>
            <w:r>
              <w:rPr>
                <w:sz w:val="24"/>
                <w:szCs w:val="24"/>
              </w:rPr>
              <w:t>e</w:t>
            </w:r>
          </w:p>
        </w:tc>
        <w:tc>
          <w:tcPr>
            <w:tcW w:w="3046" w:type="dxa"/>
            <w:tcBorders>
              <w:top w:val="nil"/>
              <w:left w:val="nil"/>
              <w:bottom w:val="nil"/>
              <w:right w:val="nil"/>
            </w:tcBorders>
          </w:tcPr>
          <w:p w:rsidR="00E71F4C" w:rsidRDefault="00DA4C3E">
            <w:pPr>
              <w:spacing w:before="43"/>
              <w:ind w:right="40"/>
              <w:jc w:val="right"/>
              <w:rPr>
                <w:sz w:val="24"/>
                <w:szCs w:val="24"/>
              </w:rPr>
            </w:pPr>
            <w:r>
              <w:rPr>
                <w:sz w:val="24"/>
                <w:szCs w:val="24"/>
              </w:rPr>
              <w:t>4</w:t>
            </w:r>
          </w:p>
        </w:tc>
      </w:tr>
      <w:tr w:rsidR="00E71F4C">
        <w:trPr>
          <w:trHeight w:hRule="exact" w:val="396"/>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8"/>
              <w:ind w:left="11"/>
              <w:rPr>
                <w:sz w:val="24"/>
                <w:szCs w:val="24"/>
              </w:rPr>
            </w:pPr>
            <w:r>
              <w:rPr>
                <w:sz w:val="24"/>
                <w:szCs w:val="24"/>
              </w:rPr>
              <w:t>6</w:t>
            </w:r>
            <w:r>
              <w:rPr>
                <w:spacing w:val="2"/>
                <w:sz w:val="24"/>
                <w:szCs w:val="24"/>
              </w:rPr>
              <w:t>.</w:t>
            </w:r>
            <w:r>
              <w:rPr>
                <w:sz w:val="24"/>
                <w:szCs w:val="24"/>
              </w:rPr>
              <w:t>2</w:t>
            </w:r>
          </w:p>
        </w:tc>
        <w:tc>
          <w:tcPr>
            <w:tcW w:w="5792" w:type="dxa"/>
            <w:tcBorders>
              <w:top w:val="nil"/>
              <w:left w:val="nil"/>
              <w:bottom w:val="nil"/>
              <w:right w:val="nil"/>
            </w:tcBorders>
          </w:tcPr>
          <w:p w:rsidR="00E71F4C" w:rsidRDefault="00DA4C3E">
            <w:pPr>
              <w:spacing w:before="48"/>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6"/>
                <w:sz w:val="24"/>
                <w:szCs w:val="24"/>
              </w:rPr>
              <w:t>I</w:t>
            </w:r>
            <w:r>
              <w:rPr>
                <w:spacing w:val="-9"/>
                <w:sz w:val="24"/>
                <w:szCs w:val="24"/>
              </w:rPr>
              <w:t>m</w:t>
            </w:r>
            <w:r>
              <w:rPr>
                <w:sz w:val="24"/>
                <w:szCs w:val="24"/>
              </w:rPr>
              <w:t>ag</w:t>
            </w:r>
            <w:r>
              <w:rPr>
                <w:spacing w:val="3"/>
                <w:sz w:val="24"/>
                <w:szCs w:val="24"/>
              </w:rPr>
              <w:t>e</w:t>
            </w:r>
            <w:r>
              <w:rPr>
                <w:sz w:val="24"/>
                <w:szCs w:val="24"/>
              </w:rPr>
              <w:t>s</w:t>
            </w:r>
          </w:p>
        </w:tc>
        <w:tc>
          <w:tcPr>
            <w:tcW w:w="3046" w:type="dxa"/>
            <w:tcBorders>
              <w:top w:val="nil"/>
              <w:left w:val="nil"/>
              <w:bottom w:val="nil"/>
              <w:right w:val="nil"/>
            </w:tcBorders>
          </w:tcPr>
          <w:p w:rsidR="00E71F4C" w:rsidRDefault="00DA4C3E">
            <w:pPr>
              <w:spacing w:before="48"/>
              <w:ind w:right="40"/>
              <w:jc w:val="right"/>
              <w:rPr>
                <w:sz w:val="24"/>
                <w:szCs w:val="24"/>
              </w:rPr>
            </w:pPr>
            <w:r>
              <w:rPr>
                <w:sz w:val="24"/>
                <w:szCs w:val="24"/>
              </w:rPr>
              <w:t>4</w:t>
            </w:r>
          </w:p>
        </w:tc>
      </w:tr>
      <w:tr w:rsidR="00E71F4C">
        <w:trPr>
          <w:trHeight w:hRule="exact" w:val="458"/>
        </w:trPr>
        <w:tc>
          <w:tcPr>
            <w:tcW w:w="231" w:type="dxa"/>
            <w:tcBorders>
              <w:top w:val="nil"/>
              <w:left w:val="nil"/>
              <w:bottom w:val="nil"/>
              <w:right w:val="nil"/>
            </w:tcBorders>
          </w:tcPr>
          <w:p w:rsidR="00E71F4C" w:rsidRDefault="00E71F4C"/>
        </w:tc>
        <w:tc>
          <w:tcPr>
            <w:tcW w:w="361" w:type="dxa"/>
            <w:tcBorders>
              <w:top w:val="nil"/>
              <w:left w:val="nil"/>
              <w:bottom w:val="nil"/>
              <w:right w:val="nil"/>
            </w:tcBorders>
          </w:tcPr>
          <w:p w:rsidR="00E71F4C" w:rsidRDefault="00DA4C3E">
            <w:pPr>
              <w:spacing w:before="46"/>
              <w:ind w:left="11"/>
              <w:rPr>
                <w:sz w:val="24"/>
                <w:szCs w:val="24"/>
              </w:rPr>
            </w:pPr>
            <w:r>
              <w:rPr>
                <w:sz w:val="24"/>
                <w:szCs w:val="24"/>
              </w:rPr>
              <w:t>6</w:t>
            </w:r>
            <w:r>
              <w:rPr>
                <w:spacing w:val="2"/>
                <w:sz w:val="24"/>
                <w:szCs w:val="24"/>
              </w:rPr>
              <w:t>.</w:t>
            </w:r>
            <w:r>
              <w:rPr>
                <w:sz w:val="24"/>
                <w:szCs w:val="24"/>
              </w:rPr>
              <w:t>3</w:t>
            </w:r>
          </w:p>
        </w:tc>
        <w:tc>
          <w:tcPr>
            <w:tcW w:w="5792" w:type="dxa"/>
            <w:tcBorders>
              <w:top w:val="nil"/>
              <w:left w:val="nil"/>
              <w:bottom w:val="nil"/>
              <w:right w:val="nil"/>
            </w:tcBorders>
          </w:tcPr>
          <w:p w:rsidR="00E71F4C" w:rsidRDefault="00DA4C3E">
            <w:pPr>
              <w:spacing w:before="46"/>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4"/>
                <w:sz w:val="24"/>
                <w:szCs w:val="24"/>
              </w:rPr>
              <w:t>O</w:t>
            </w:r>
            <w:r>
              <w:rPr>
                <w:sz w:val="24"/>
                <w:szCs w:val="24"/>
              </w:rPr>
              <w:t>b</w:t>
            </w:r>
            <w:r>
              <w:rPr>
                <w:spacing w:val="-4"/>
                <w:sz w:val="24"/>
                <w:szCs w:val="24"/>
              </w:rPr>
              <w:t>j</w:t>
            </w:r>
            <w:r>
              <w:rPr>
                <w:sz w:val="24"/>
                <w:szCs w:val="24"/>
              </w:rPr>
              <w:t>e</w:t>
            </w:r>
            <w:r>
              <w:rPr>
                <w:spacing w:val="-2"/>
                <w:sz w:val="24"/>
                <w:szCs w:val="24"/>
              </w:rPr>
              <w:t>c</w:t>
            </w:r>
            <w:r>
              <w:rPr>
                <w:spacing w:val="5"/>
                <w:sz w:val="24"/>
                <w:szCs w:val="24"/>
              </w:rPr>
              <w:t>t</w:t>
            </w:r>
            <w:r>
              <w:rPr>
                <w:sz w:val="24"/>
                <w:szCs w:val="24"/>
              </w:rPr>
              <w:t>s a</w:t>
            </w:r>
            <w:r>
              <w:rPr>
                <w:spacing w:val="-6"/>
                <w:sz w:val="24"/>
                <w:szCs w:val="24"/>
              </w:rPr>
              <w:t>n</w:t>
            </w:r>
            <w:r>
              <w:rPr>
                <w:sz w:val="24"/>
                <w:szCs w:val="24"/>
              </w:rPr>
              <w:t>d</w:t>
            </w:r>
            <w:r>
              <w:rPr>
                <w:spacing w:val="7"/>
                <w:sz w:val="24"/>
                <w:szCs w:val="24"/>
              </w:rPr>
              <w:t xml:space="preserve"> </w:t>
            </w:r>
            <w:r>
              <w:rPr>
                <w:spacing w:val="-5"/>
                <w:sz w:val="24"/>
                <w:szCs w:val="24"/>
              </w:rPr>
              <w:t>A</w:t>
            </w:r>
            <w:r>
              <w:rPr>
                <w:sz w:val="24"/>
                <w:szCs w:val="24"/>
              </w:rPr>
              <w:t>c</w:t>
            </w:r>
            <w:r>
              <w:rPr>
                <w:spacing w:val="4"/>
                <w:sz w:val="24"/>
                <w:szCs w:val="24"/>
              </w:rPr>
              <w:t>t</w:t>
            </w:r>
            <w:r>
              <w:rPr>
                <w:spacing w:val="-9"/>
                <w:sz w:val="24"/>
                <w:szCs w:val="24"/>
              </w:rPr>
              <w:t>i</w:t>
            </w:r>
            <w:r>
              <w:rPr>
                <w:spacing w:val="5"/>
                <w:sz w:val="24"/>
                <w:szCs w:val="24"/>
              </w:rPr>
              <w:t>o</w:t>
            </w:r>
            <w:r>
              <w:rPr>
                <w:sz w:val="24"/>
                <w:szCs w:val="24"/>
              </w:rPr>
              <w:t>ns</w:t>
            </w:r>
          </w:p>
        </w:tc>
        <w:tc>
          <w:tcPr>
            <w:tcW w:w="3046" w:type="dxa"/>
            <w:tcBorders>
              <w:top w:val="nil"/>
              <w:left w:val="nil"/>
              <w:bottom w:val="nil"/>
              <w:right w:val="nil"/>
            </w:tcBorders>
          </w:tcPr>
          <w:p w:rsidR="00E71F4C" w:rsidRDefault="00DA4C3E">
            <w:pPr>
              <w:spacing w:before="46"/>
              <w:ind w:right="40"/>
              <w:jc w:val="right"/>
              <w:rPr>
                <w:sz w:val="24"/>
                <w:szCs w:val="24"/>
              </w:rPr>
            </w:pPr>
            <w:r>
              <w:rPr>
                <w:sz w:val="24"/>
                <w:szCs w:val="24"/>
              </w:rPr>
              <w:t>4</w:t>
            </w:r>
          </w:p>
        </w:tc>
      </w:tr>
      <w:tr w:rsidR="00E71F4C">
        <w:trPr>
          <w:trHeight w:hRule="exact" w:val="518"/>
        </w:trPr>
        <w:tc>
          <w:tcPr>
            <w:tcW w:w="231" w:type="dxa"/>
            <w:tcBorders>
              <w:top w:val="nil"/>
              <w:left w:val="nil"/>
              <w:bottom w:val="nil"/>
              <w:right w:val="nil"/>
            </w:tcBorders>
          </w:tcPr>
          <w:p w:rsidR="00E71F4C" w:rsidRDefault="00E71F4C">
            <w:pPr>
              <w:spacing w:before="1" w:line="100" w:lineRule="exact"/>
              <w:rPr>
                <w:sz w:val="11"/>
                <w:szCs w:val="11"/>
              </w:rPr>
            </w:pPr>
          </w:p>
          <w:p w:rsidR="00E71F4C" w:rsidRDefault="00DA4C3E">
            <w:pPr>
              <w:ind w:left="40" w:right="-45"/>
              <w:rPr>
                <w:sz w:val="24"/>
                <w:szCs w:val="24"/>
              </w:rPr>
            </w:pPr>
            <w:r>
              <w:rPr>
                <w:b/>
                <w:sz w:val="24"/>
                <w:szCs w:val="24"/>
              </w:rPr>
              <w:t>7.</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1" w:line="100" w:lineRule="exact"/>
              <w:rPr>
                <w:sz w:val="11"/>
                <w:szCs w:val="11"/>
              </w:rPr>
            </w:pPr>
          </w:p>
          <w:p w:rsidR="00E71F4C" w:rsidRDefault="00DA4C3E">
            <w:pPr>
              <w:ind w:left="48"/>
              <w:rPr>
                <w:sz w:val="19"/>
                <w:szCs w:val="19"/>
              </w:rPr>
            </w:pPr>
            <w:r>
              <w:rPr>
                <w:b/>
                <w:sz w:val="24"/>
                <w:szCs w:val="24"/>
              </w:rPr>
              <w:t>R</w:t>
            </w:r>
            <w:r>
              <w:rPr>
                <w:b/>
                <w:spacing w:val="2"/>
                <w:sz w:val="19"/>
                <w:szCs w:val="19"/>
              </w:rPr>
              <w:t>E</w:t>
            </w:r>
            <w:r>
              <w:rPr>
                <w:b/>
                <w:sz w:val="19"/>
                <w:szCs w:val="19"/>
              </w:rPr>
              <w:t>Q</w:t>
            </w:r>
            <w:r>
              <w:rPr>
                <w:b/>
                <w:spacing w:val="-5"/>
                <w:sz w:val="19"/>
                <w:szCs w:val="19"/>
              </w:rPr>
              <w:t>U</w:t>
            </w:r>
            <w:r>
              <w:rPr>
                <w:b/>
                <w:spacing w:val="2"/>
                <w:sz w:val="19"/>
                <w:szCs w:val="19"/>
              </w:rPr>
              <w:t>I</w:t>
            </w:r>
            <w:r>
              <w:rPr>
                <w:b/>
                <w:spacing w:val="-4"/>
                <w:sz w:val="19"/>
                <w:szCs w:val="19"/>
              </w:rPr>
              <w:t>R</w:t>
            </w:r>
            <w:r>
              <w:rPr>
                <w:b/>
                <w:spacing w:val="2"/>
                <w:sz w:val="19"/>
                <w:szCs w:val="19"/>
              </w:rPr>
              <w:t>E</w:t>
            </w:r>
            <w:r>
              <w:rPr>
                <w:b/>
                <w:spacing w:val="-4"/>
                <w:sz w:val="19"/>
                <w:szCs w:val="19"/>
              </w:rPr>
              <w:t>M</w:t>
            </w:r>
            <w:r>
              <w:rPr>
                <w:b/>
                <w:spacing w:val="2"/>
                <w:sz w:val="19"/>
                <w:szCs w:val="19"/>
              </w:rPr>
              <w:t>E</w:t>
            </w:r>
            <w:r>
              <w:rPr>
                <w:b/>
                <w:spacing w:val="-4"/>
                <w:sz w:val="19"/>
                <w:szCs w:val="19"/>
              </w:rPr>
              <w:t>N</w:t>
            </w:r>
            <w:r>
              <w:rPr>
                <w:b/>
                <w:spacing w:val="2"/>
                <w:sz w:val="19"/>
                <w:szCs w:val="19"/>
              </w:rPr>
              <w:t>T</w:t>
            </w:r>
            <w:r>
              <w:rPr>
                <w:b/>
                <w:sz w:val="19"/>
                <w:szCs w:val="19"/>
              </w:rPr>
              <w:t>S</w:t>
            </w:r>
            <w:r>
              <w:rPr>
                <w:b/>
                <w:spacing w:val="9"/>
                <w:sz w:val="19"/>
                <w:szCs w:val="19"/>
              </w:rPr>
              <w:t xml:space="preserve"> </w:t>
            </w:r>
            <w:r>
              <w:rPr>
                <w:b/>
                <w:spacing w:val="4"/>
                <w:sz w:val="24"/>
                <w:szCs w:val="24"/>
              </w:rPr>
              <w:t>M</w:t>
            </w:r>
            <w:r>
              <w:rPr>
                <w:b/>
                <w:spacing w:val="-4"/>
                <w:w w:val="101"/>
                <w:sz w:val="19"/>
                <w:szCs w:val="19"/>
              </w:rPr>
              <w:t>A</w:t>
            </w:r>
            <w:r>
              <w:rPr>
                <w:b/>
                <w:spacing w:val="2"/>
                <w:w w:val="101"/>
                <w:sz w:val="19"/>
                <w:szCs w:val="19"/>
              </w:rPr>
              <w:t>T</w:t>
            </w:r>
            <w:r>
              <w:rPr>
                <w:b/>
                <w:spacing w:val="-4"/>
                <w:w w:val="101"/>
                <w:sz w:val="19"/>
                <w:szCs w:val="19"/>
              </w:rPr>
              <w:t>R</w:t>
            </w:r>
            <w:r>
              <w:rPr>
                <w:b/>
                <w:spacing w:val="2"/>
                <w:w w:val="101"/>
                <w:sz w:val="19"/>
                <w:szCs w:val="19"/>
              </w:rPr>
              <w:t>I</w:t>
            </w:r>
            <w:r>
              <w:rPr>
                <w:b/>
                <w:w w:val="101"/>
                <w:sz w:val="19"/>
                <w:szCs w:val="19"/>
              </w:rPr>
              <w:t>X</w:t>
            </w:r>
          </w:p>
        </w:tc>
        <w:tc>
          <w:tcPr>
            <w:tcW w:w="3046" w:type="dxa"/>
            <w:tcBorders>
              <w:top w:val="nil"/>
              <w:left w:val="nil"/>
              <w:bottom w:val="nil"/>
              <w:right w:val="nil"/>
            </w:tcBorders>
          </w:tcPr>
          <w:p w:rsidR="00E71F4C" w:rsidRDefault="00E71F4C">
            <w:pPr>
              <w:spacing w:before="1" w:line="100" w:lineRule="exact"/>
              <w:rPr>
                <w:sz w:val="11"/>
                <w:szCs w:val="11"/>
              </w:rPr>
            </w:pPr>
          </w:p>
          <w:p w:rsidR="00E71F4C" w:rsidRDefault="00DA4C3E">
            <w:pPr>
              <w:ind w:right="40"/>
              <w:jc w:val="right"/>
              <w:rPr>
                <w:sz w:val="24"/>
                <w:szCs w:val="24"/>
              </w:rPr>
            </w:pPr>
            <w:r>
              <w:rPr>
                <w:b/>
                <w:sz w:val="24"/>
                <w:szCs w:val="24"/>
              </w:rPr>
              <w:t>4</w:t>
            </w:r>
          </w:p>
        </w:tc>
      </w:tr>
      <w:tr w:rsidR="00E71F4C">
        <w:trPr>
          <w:trHeight w:hRule="exact" w:val="477"/>
        </w:trPr>
        <w:tc>
          <w:tcPr>
            <w:tcW w:w="231" w:type="dxa"/>
            <w:tcBorders>
              <w:top w:val="nil"/>
              <w:left w:val="nil"/>
              <w:bottom w:val="nil"/>
              <w:right w:val="nil"/>
            </w:tcBorders>
          </w:tcPr>
          <w:p w:rsidR="00E71F4C" w:rsidRDefault="00E71F4C">
            <w:pPr>
              <w:spacing w:before="6" w:line="100" w:lineRule="exact"/>
              <w:rPr>
                <w:sz w:val="10"/>
                <w:szCs w:val="10"/>
              </w:rPr>
            </w:pPr>
          </w:p>
          <w:p w:rsidR="00E71F4C" w:rsidRDefault="00DA4C3E">
            <w:pPr>
              <w:ind w:left="40" w:right="-45"/>
              <w:rPr>
                <w:sz w:val="24"/>
                <w:szCs w:val="24"/>
              </w:rPr>
            </w:pPr>
            <w:r>
              <w:rPr>
                <w:b/>
                <w:sz w:val="24"/>
                <w:szCs w:val="24"/>
              </w:rPr>
              <w:t>8.</w:t>
            </w:r>
          </w:p>
        </w:tc>
        <w:tc>
          <w:tcPr>
            <w:tcW w:w="361" w:type="dxa"/>
            <w:tcBorders>
              <w:top w:val="nil"/>
              <w:left w:val="nil"/>
              <w:bottom w:val="nil"/>
              <w:right w:val="nil"/>
            </w:tcBorders>
          </w:tcPr>
          <w:p w:rsidR="00E71F4C" w:rsidRDefault="00E71F4C"/>
        </w:tc>
        <w:tc>
          <w:tcPr>
            <w:tcW w:w="5792" w:type="dxa"/>
            <w:tcBorders>
              <w:top w:val="nil"/>
              <w:left w:val="nil"/>
              <w:bottom w:val="nil"/>
              <w:right w:val="nil"/>
            </w:tcBorders>
          </w:tcPr>
          <w:p w:rsidR="00E71F4C" w:rsidRDefault="00E71F4C">
            <w:pPr>
              <w:spacing w:before="6" w:line="100" w:lineRule="exact"/>
              <w:rPr>
                <w:sz w:val="10"/>
                <w:szCs w:val="10"/>
              </w:rPr>
            </w:pPr>
          </w:p>
          <w:p w:rsidR="00E71F4C" w:rsidRDefault="00DA4C3E">
            <w:pPr>
              <w:ind w:left="48"/>
              <w:rPr>
                <w:sz w:val="19"/>
                <w:szCs w:val="19"/>
              </w:rPr>
            </w:pPr>
            <w:r>
              <w:rPr>
                <w:b/>
                <w:sz w:val="24"/>
                <w:szCs w:val="24"/>
              </w:rPr>
              <w:t>A</w:t>
            </w:r>
            <w:r>
              <w:rPr>
                <w:b/>
                <w:spacing w:val="-2"/>
                <w:w w:val="101"/>
                <w:sz w:val="19"/>
                <w:szCs w:val="19"/>
              </w:rPr>
              <w:t>P</w:t>
            </w:r>
            <w:r>
              <w:rPr>
                <w:b/>
                <w:spacing w:val="3"/>
                <w:w w:val="101"/>
                <w:sz w:val="19"/>
                <w:szCs w:val="19"/>
              </w:rPr>
              <w:t>P</w:t>
            </w:r>
            <w:r>
              <w:rPr>
                <w:b/>
                <w:spacing w:val="-3"/>
                <w:w w:val="101"/>
                <w:sz w:val="19"/>
                <w:szCs w:val="19"/>
              </w:rPr>
              <w:t>E</w:t>
            </w:r>
            <w:r>
              <w:rPr>
                <w:b/>
                <w:w w:val="101"/>
                <w:sz w:val="19"/>
                <w:szCs w:val="19"/>
              </w:rPr>
              <w:t>N</w:t>
            </w:r>
            <w:r>
              <w:rPr>
                <w:b/>
                <w:spacing w:val="-4"/>
                <w:w w:val="101"/>
                <w:sz w:val="19"/>
                <w:szCs w:val="19"/>
              </w:rPr>
              <w:t>D</w:t>
            </w:r>
            <w:r>
              <w:rPr>
                <w:b/>
                <w:spacing w:val="2"/>
                <w:w w:val="101"/>
                <w:sz w:val="19"/>
                <w:szCs w:val="19"/>
              </w:rPr>
              <w:t>I</w:t>
            </w:r>
            <w:r>
              <w:rPr>
                <w:b/>
                <w:spacing w:val="-4"/>
                <w:w w:val="101"/>
                <w:sz w:val="19"/>
                <w:szCs w:val="19"/>
              </w:rPr>
              <w:t>C</w:t>
            </w:r>
            <w:r>
              <w:rPr>
                <w:b/>
                <w:spacing w:val="2"/>
                <w:w w:val="101"/>
                <w:sz w:val="19"/>
                <w:szCs w:val="19"/>
              </w:rPr>
              <w:t>E</w:t>
            </w:r>
            <w:r>
              <w:rPr>
                <w:b/>
                <w:w w:val="101"/>
                <w:sz w:val="19"/>
                <w:szCs w:val="19"/>
              </w:rPr>
              <w:t>S</w:t>
            </w:r>
          </w:p>
        </w:tc>
        <w:tc>
          <w:tcPr>
            <w:tcW w:w="3046" w:type="dxa"/>
            <w:tcBorders>
              <w:top w:val="nil"/>
              <w:left w:val="nil"/>
              <w:bottom w:val="nil"/>
              <w:right w:val="nil"/>
            </w:tcBorders>
          </w:tcPr>
          <w:p w:rsidR="00E71F4C" w:rsidRDefault="00E71F4C">
            <w:pPr>
              <w:spacing w:before="6" w:line="100" w:lineRule="exact"/>
              <w:rPr>
                <w:sz w:val="10"/>
                <w:szCs w:val="10"/>
              </w:rPr>
            </w:pPr>
          </w:p>
          <w:p w:rsidR="00E71F4C" w:rsidRDefault="00DA4C3E">
            <w:pPr>
              <w:ind w:right="40"/>
              <w:jc w:val="right"/>
              <w:rPr>
                <w:sz w:val="24"/>
                <w:szCs w:val="24"/>
              </w:rPr>
            </w:pPr>
            <w:r>
              <w:rPr>
                <w:b/>
                <w:sz w:val="24"/>
                <w:szCs w:val="24"/>
              </w:rPr>
              <w:t>4</w:t>
            </w:r>
          </w:p>
        </w:tc>
      </w:tr>
    </w:tbl>
    <w:p w:rsidR="00E71F4C" w:rsidRDefault="00E71F4C">
      <w:pPr>
        <w:sectPr w:rsidR="00E71F4C">
          <w:headerReference w:type="default" r:id="rId8"/>
          <w:footerReference w:type="default" r:id="rId9"/>
          <w:pgSz w:w="12240" w:h="15840"/>
          <w:pgMar w:top="1480" w:right="1300" w:bottom="280" w:left="1300" w:header="1269" w:footer="1220" w:gutter="0"/>
          <w:pgNumType w:start="1"/>
          <w:cols w:space="720"/>
        </w:sectPr>
      </w:pPr>
    </w:p>
    <w:p w:rsidR="00E71F4C" w:rsidRDefault="00E71F4C">
      <w:pPr>
        <w:spacing w:line="200" w:lineRule="exact"/>
      </w:pPr>
    </w:p>
    <w:p w:rsidR="00E71F4C" w:rsidRDefault="00E71F4C">
      <w:pPr>
        <w:spacing w:before="9" w:line="280" w:lineRule="exact"/>
        <w:rPr>
          <w:sz w:val="28"/>
          <w:szCs w:val="28"/>
        </w:rPr>
      </w:pPr>
    </w:p>
    <w:p w:rsidR="00E71F4C" w:rsidRDefault="00DA4C3E">
      <w:pPr>
        <w:spacing w:before="20"/>
        <w:ind w:left="100"/>
        <w:rPr>
          <w:rFonts w:ascii="Arial" w:eastAsia="Arial" w:hAnsi="Arial" w:cs="Arial"/>
          <w:sz w:val="26"/>
          <w:szCs w:val="26"/>
        </w:rPr>
      </w:pPr>
      <w:r>
        <w:rPr>
          <w:rFonts w:ascii="Arial" w:eastAsia="Arial" w:hAnsi="Arial" w:cs="Arial"/>
          <w:b/>
          <w:sz w:val="32"/>
          <w:szCs w:val="32"/>
        </w:rPr>
        <w:t>1.</w:t>
      </w:r>
      <w:r>
        <w:rPr>
          <w:rFonts w:ascii="Arial" w:eastAsia="Arial" w:hAnsi="Arial" w:cs="Arial"/>
          <w:b/>
          <w:spacing w:val="3"/>
          <w:sz w:val="32"/>
          <w:szCs w:val="32"/>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z w:val="26"/>
          <w:szCs w:val="26"/>
        </w:rPr>
        <w:t>RODU</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pacing w:val="5"/>
          <w:sz w:val="26"/>
          <w:szCs w:val="26"/>
        </w:rPr>
        <w:t>I</w:t>
      </w:r>
      <w:r>
        <w:rPr>
          <w:rFonts w:ascii="Arial" w:eastAsia="Arial" w:hAnsi="Arial" w:cs="Arial"/>
          <w:b/>
          <w:sz w:val="26"/>
          <w:szCs w:val="26"/>
        </w:rPr>
        <w:t>ON</w:t>
      </w:r>
    </w:p>
    <w:p w:rsidR="00E71F4C" w:rsidRDefault="00E71F4C">
      <w:pPr>
        <w:spacing w:before="3" w:line="100" w:lineRule="exact"/>
        <w:rPr>
          <w:sz w:val="11"/>
          <w:szCs w:val="11"/>
        </w:rPr>
      </w:pPr>
    </w:p>
    <w:p w:rsidR="00E71F4C" w:rsidRDefault="00E71F4C">
      <w:pPr>
        <w:spacing w:line="200" w:lineRule="exact"/>
      </w:pPr>
    </w:p>
    <w:p w:rsidR="00E71F4C" w:rsidRDefault="00DA4C3E">
      <w:pPr>
        <w:ind w:left="460" w:right="7461"/>
        <w:jc w:val="both"/>
        <w:rPr>
          <w:rFonts w:ascii="Arial" w:eastAsia="Arial" w:hAnsi="Arial" w:cs="Arial"/>
          <w:sz w:val="27"/>
          <w:szCs w:val="27"/>
        </w:rPr>
      </w:pPr>
      <w:proofErr w:type="gramStart"/>
      <w:r>
        <w:rPr>
          <w:rFonts w:ascii="Arial" w:eastAsia="Arial" w:hAnsi="Arial" w:cs="Arial"/>
          <w:b/>
          <w:sz w:val="27"/>
          <w:szCs w:val="27"/>
        </w:rPr>
        <w:t xml:space="preserve">1.1 </w:t>
      </w:r>
      <w:r>
        <w:rPr>
          <w:rFonts w:ascii="Arial" w:eastAsia="Arial" w:hAnsi="Arial" w:cs="Arial"/>
          <w:b/>
          <w:spacing w:val="15"/>
          <w:sz w:val="27"/>
          <w:szCs w:val="27"/>
        </w:rPr>
        <w:t xml:space="preserve"> </w:t>
      </w:r>
      <w:r>
        <w:rPr>
          <w:rFonts w:ascii="Arial" w:eastAsia="Arial" w:hAnsi="Arial" w:cs="Arial"/>
          <w:b/>
          <w:spacing w:val="-2"/>
          <w:sz w:val="27"/>
          <w:szCs w:val="27"/>
        </w:rPr>
        <w:t>P</w:t>
      </w:r>
      <w:r>
        <w:rPr>
          <w:rFonts w:ascii="Arial" w:eastAsia="Arial" w:hAnsi="Arial" w:cs="Arial"/>
          <w:b/>
          <w:sz w:val="27"/>
          <w:szCs w:val="27"/>
        </w:rPr>
        <w:t>urp</w:t>
      </w:r>
      <w:r>
        <w:rPr>
          <w:rFonts w:ascii="Arial" w:eastAsia="Arial" w:hAnsi="Arial" w:cs="Arial"/>
          <w:b/>
          <w:spacing w:val="3"/>
          <w:sz w:val="27"/>
          <w:szCs w:val="27"/>
        </w:rPr>
        <w:t>o</w:t>
      </w:r>
      <w:r>
        <w:rPr>
          <w:rFonts w:ascii="Arial" w:eastAsia="Arial" w:hAnsi="Arial" w:cs="Arial"/>
          <w:b/>
          <w:sz w:val="27"/>
          <w:szCs w:val="27"/>
        </w:rPr>
        <w:t>se</w:t>
      </w:r>
      <w:proofErr w:type="gramEnd"/>
    </w:p>
    <w:p w:rsidR="00E71F4C" w:rsidRDefault="00E71F4C">
      <w:pPr>
        <w:spacing w:before="7" w:line="120" w:lineRule="exact"/>
        <w:rPr>
          <w:sz w:val="12"/>
          <w:szCs w:val="12"/>
        </w:rPr>
      </w:pPr>
    </w:p>
    <w:p w:rsidR="00EB7C46" w:rsidRDefault="00EB7C46" w:rsidP="00EB7C46">
      <w:r>
        <w:t xml:space="preserve">This document outlines the Software Design Specifications as part of the design plan and specifications for developing a web based application for Student Registration System for AMU. </w:t>
      </w:r>
    </w:p>
    <w:p w:rsidR="00EB7C46" w:rsidRPr="008D26C0" w:rsidRDefault="00EB7C46" w:rsidP="00EB7C46">
      <w:r>
        <w:t xml:space="preserve">     This document expands the functionality described by the features in the Software Requirements Specifications (SRS). Each feature discussed will describe the variables, database query and methods to be implemented. </w:t>
      </w:r>
    </w:p>
    <w:p w:rsidR="00E71F4C" w:rsidRDefault="00E71F4C">
      <w:pPr>
        <w:spacing w:before="1" w:line="140" w:lineRule="exact"/>
        <w:rPr>
          <w:sz w:val="15"/>
          <w:szCs w:val="15"/>
        </w:rPr>
      </w:pPr>
    </w:p>
    <w:p w:rsidR="00E71F4C" w:rsidRDefault="00E71F4C">
      <w:pPr>
        <w:spacing w:line="200" w:lineRule="exact"/>
      </w:pPr>
    </w:p>
    <w:p w:rsidR="00E71F4C" w:rsidRDefault="00E71F4C">
      <w:pPr>
        <w:spacing w:line="200" w:lineRule="exact"/>
      </w:pPr>
    </w:p>
    <w:p w:rsidR="00E71F4C" w:rsidRDefault="00DA4C3E">
      <w:pPr>
        <w:ind w:left="460" w:right="7730"/>
        <w:jc w:val="both"/>
        <w:rPr>
          <w:rFonts w:ascii="Arial" w:eastAsia="Arial" w:hAnsi="Arial" w:cs="Arial"/>
          <w:sz w:val="27"/>
          <w:szCs w:val="27"/>
        </w:rPr>
      </w:pPr>
      <w:proofErr w:type="gramStart"/>
      <w:r>
        <w:rPr>
          <w:rFonts w:ascii="Arial" w:eastAsia="Arial" w:hAnsi="Arial" w:cs="Arial"/>
          <w:b/>
          <w:sz w:val="27"/>
          <w:szCs w:val="27"/>
        </w:rPr>
        <w:t xml:space="preserve">1.2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w:t>
      </w:r>
      <w:r>
        <w:rPr>
          <w:rFonts w:ascii="Arial" w:eastAsia="Arial" w:hAnsi="Arial" w:cs="Arial"/>
          <w:b/>
          <w:spacing w:val="-2"/>
          <w:sz w:val="27"/>
          <w:szCs w:val="27"/>
        </w:rPr>
        <w:t>o</w:t>
      </w:r>
      <w:r>
        <w:rPr>
          <w:rFonts w:ascii="Arial" w:eastAsia="Arial" w:hAnsi="Arial" w:cs="Arial"/>
          <w:b/>
          <w:spacing w:val="4"/>
          <w:sz w:val="27"/>
          <w:szCs w:val="27"/>
        </w:rPr>
        <w:t>p</w:t>
      </w:r>
      <w:r>
        <w:rPr>
          <w:rFonts w:ascii="Arial" w:eastAsia="Arial" w:hAnsi="Arial" w:cs="Arial"/>
          <w:b/>
          <w:sz w:val="27"/>
          <w:szCs w:val="27"/>
        </w:rPr>
        <w:t>e</w:t>
      </w:r>
      <w:proofErr w:type="gramEnd"/>
    </w:p>
    <w:p w:rsidR="00E71F4C" w:rsidRDefault="00E71F4C">
      <w:pPr>
        <w:spacing w:before="2" w:line="120" w:lineRule="exact"/>
        <w:rPr>
          <w:sz w:val="12"/>
          <w:szCs w:val="12"/>
        </w:rPr>
      </w:pPr>
    </w:p>
    <w:p w:rsidR="00EB7C46" w:rsidRPr="00EB7C46" w:rsidRDefault="00EB7C46" w:rsidP="00EB7C46">
      <w:pPr>
        <w:spacing w:before="3"/>
        <w:rPr>
          <w:sz w:val="24"/>
          <w:szCs w:val="24"/>
        </w:rPr>
      </w:pPr>
      <w:r w:rsidRPr="00EB7C46">
        <w:rPr>
          <w:sz w:val="24"/>
          <w:szCs w:val="24"/>
        </w:rPr>
        <w:t xml:space="preserve">This document takes the features as outlined in the SRS and expands each of the features to include the design issues of user interface, data flow, process analysis and then module design. The design document with take a Feature based approach to the design document. The structure is discussed and described in </w:t>
      </w:r>
      <w:r w:rsidR="007333FC">
        <w:rPr>
          <w:sz w:val="24"/>
          <w:szCs w:val="24"/>
        </w:rPr>
        <w:t xml:space="preserve">the Entity Relationship </w:t>
      </w:r>
      <w:proofErr w:type="gramStart"/>
      <w:r w:rsidR="007333FC">
        <w:rPr>
          <w:sz w:val="24"/>
          <w:szCs w:val="24"/>
        </w:rPr>
        <w:t>Diagram(</w:t>
      </w:r>
      <w:proofErr w:type="gramEnd"/>
      <w:r w:rsidR="007333FC">
        <w:rPr>
          <w:sz w:val="24"/>
          <w:szCs w:val="24"/>
        </w:rPr>
        <w:t>ERD) for the main Use-Case</w:t>
      </w:r>
      <w:r w:rsidRPr="00EB7C46">
        <w:rPr>
          <w:sz w:val="24"/>
          <w:szCs w:val="24"/>
        </w:rPr>
        <w:t xml:space="preserve"> in the Software Requirement Specifications(SRS). The interfaces are illustrated in the dataflow and the sequence diagrams. The Graphical User Interface</w:t>
      </w:r>
      <w:r w:rsidR="007333FC">
        <w:rPr>
          <w:sz w:val="24"/>
          <w:szCs w:val="24"/>
        </w:rPr>
        <w:t>s are discussed and illustrated</w:t>
      </w:r>
      <w:r w:rsidRPr="00EB7C46">
        <w:rPr>
          <w:sz w:val="24"/>
          <w:szCs w:val="24"/>
        </w:rPr>
        <w:t xml:space="preserve"> with mock ups of the panels to be implemented. The application data is addressed in the discussion of the dataflow diagrams. </w:t>
      </w:r>
    </w:p>
    <w:p w:rsidR="00EB7C46" w:rsidRDefault="00EB7C46">
      <w:pPr>
        <w:spacing w:before="3" w:line="100" w:lineRule="exact"/>
        <w:rPr>
          <w:sz w:val="11"/>
          <w:szCs w:val="11"/>
        </w:rPr>
      </w:pPr>
    </w:p>
    <w:p w:rsidR="00E71F4C" w:rsidRDefault="00E71F4C">
      <w:pPr>
        <w:spacing w:line="200" w:lineRule="exact"/>
      </w:pPr>
    </w:p>
    <w:p w:rsidR="00E71F4C" w:rsidRDefault="00E71F4C" w:rsidP="00A838C6">
      <w:pPr>
        <w:ind w:right="7340"/>
        <w:jc w:val="both"/>
        <w:rPr>
          <w:sz w:val="24"/>
          <w:szCs w:val="24"/>
        </w:rPr>
      </w:pPr>
    </w:p>
    <w:p w:rsidR="00E71F4C" w:rsidRDefault="00E71F4C">
      <w:pPr>
        <w:spacing w:before="6" w:line="100" w:lineRule="exact"/>
        <w:rPr>
          <w:sz w:val="11"/>
          <w:szCs w:val="11"/>
        </w:rPr>
      </w:pPr>
    </w:p>
    <w:p w:rsidR="00E71F4C" w:rsidRDefault="00E71F4C">
      <w:pPr>
        <w:spacing w:line="200" w:lineRule="exact"/>
      </w:pPr>
    </w:p>
    <w:p w:rsidR="00E71F4C" w:rsidRDefault="00E71F4C">
      <w:pPr>
        <w:spacing w:line="200" w:lineRule="exact"/>
      </w:pPr>
    </w:p>
    <w:p w:rsidR="00E71F4C" w:rsidRDefault="00DA4C3E">
      <w:pPr>
        <w:ind w:left="460" w:right="6138"/>
        <w:jc w:val="both"/>
        <w:rPr>
          <w:rFonts w:ascii="Arial" w:eastAsia="Arial" w:hAnsi="Arial" w:cs="Arial"/>
          <w:sz w:val="27"/>
          <w:szCs w:val="27"/>
        </w:rPr>
      </w:pPr>
      <w:proofErr w:type="gramStart"/>
      <w:r>
        <w:rPr>
          <w:rFonts w:ascii="Arial" w:eastAsia="Arial" w:hAnsi="Arial" w:cs="Arial"/>
          <w:b/>
          <w:sz w:val="27"/>
          <w:szCs w:val="27"/>
        </w:rPr>
        <w:t xml:space="preserve">1.4 </w:t>
      </w:r>
      <w:r>
        <w:rPr>
          <w:rFonts w:ascii="Arial" w:eastAsia="Arial" w:hAnsi="Arial" w:cs="Arial"/>
          <w:b/>
          <w:spacing w:val="15"/>
          <w:sz w:val="27"/>
          <w:szCs w:val="27"/>
        </w:rPr>
        <w:t xml:space="preserve"> </w:t>
      </w:r>
      <w:r>
        <w:rPr>
          <w:rFonts w:ascii="Arial" w:eastAsia="Arial" w:hAnsi="Arial" w:cs="Arial"/>
          <w:b/>
          <w:spacing w:val="-2"/>
          <w:sz w:val="27"/>
          <w:szCs w:val="27"/>
        </w:rPr>
        <w:t>R</w:t>
      </w:r>
      <w:r>
        <w:rPr>
          <w:rFonts w:ascii="Arial" w:eastAsia="Arial" w:hAnsi="Arial" w:cs="Arial"/>
          <w:b/>
          <w:sz w:val="27"/>
          <w:szCs w:val="27"/>
        </w:rPr>
        <w:t>efere</w:t>
      </w:r>
      <w:r>
        <w:rPr>
          <w:rFonts w:ascii="Arial" w:eastAsia="Arial" w:hAnsi="Arial" w:cs="Arial"/>
          <w:b/>
          <w:spacing w:val="5"/>
          <w:sz w:val="27"/>
          <w:szCs w:val="27"/>
        </w:rPr>
        <w:t>n</w:t>
      </w:r>
      <w:r>
        <w:rPr>
          <w:rFonts w:ascii="Arial" w:eastAsia="Arial" w:hAnsi="Arial" w:cs="Arial"/>
          <w:b/>
          <w:sz w:val="27"/>
          <w:szCs w:val="27"/>
        </w:rPr>
        <w:t>ce</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M</w:t>
      </w:r>
      <w:r>
        <w:rPr>
          <w:rFonts w:ascii="Arial" w:eastAsia="Arial" w:hAnsi="Arial" w:cs="Arial"/>
          <w:b/>
          <w:sz w:val="27"/>
          <w:szCs w:val="27"/>
        </w:rPr>
        <w:t>ater</w:t>
      </w:r>
      <w:r>
        <w:rPr>
          <w:rFonts w:ascii="Arial" w:eastAsia="Arial" w:hAnsi="Arial" w:cs="Arial"/>
          <w:b/>
          <w:spacing w:val="3"/>
          <w:sz w:val="27"/>
          <w:szCs w:val="27"/>
        </w:rPr>
        <w:t>i</w:t>
      </w:r>
      <w:r>
        <w:rPr>
          <w:rFonts w:ascii="Arial" w:eastAsia="Arial" w:hAnsi="Arial" w:cs="Arial"/>
          <w:b/>
          <w:sz w:val="27"/>
          <w:szCs w:val="27"/>
        </w:rPr>
        <w:t>al</w:t>
      </w:r>
    </w:p>
    <w:p w:rsidR="00E71F4C" w:rsidRDefault="00E71F4C">
      <w:pPr>
        <w:spacing w:before="2" w:line="120" w:lineRule="exact"/>
        <w:rPr>
          <w:sz w:val="12"/>
          <w:szCs w:val="12"/>
        </w:rPr>
      </w:pPr>
    </w:p>
    <w:p w:rsidR="00EB7C46" w:rsidRDefault="00EB7C46" w:rsidP="00EB7C46">
      <w:pPr>
        <w:ind w:left="360"/>
      </w:pPr>
      <w:r w:rsidRPr="00D61D66">
        <w:rPr>
          <w:i/>
        </w:rPr>
        <w:t>IEEE Recommended Practice for Software Design Descriptions</w:t>
      </w:r>
      <w:r w:rsidRPr="001805D0">
        <w:t xml:space="preserve">, IEEE </w:t>
      </w:r>
      <w:proofErr w:type="spellStart"/>
      <w:proofErr w:type="gramStart"/>
      <w:r w:rsidRPr="001805D0">
        <w:t>Std</w:t>
      </w:r>
      <w:proofErr w:type="spellEnd"/>
      <w:proofErr w:type="gramEnd"/>
      <w:r w:rsidRPr="001805D0">
        <w:t xml:space="preserve"> 1016-1998 (Revision of IEEE </w:t>
      </w:r>
      <w:proofErr w:type="spellStart"/>
      <w:r w:rsidRPr="001805D0">
        <w:t>Std</w:t>
      </w:r>
      <w:proofErr w:type="spellEnd"/>
      <w:r w:rsidRPr="001805D0">
        <w:t xml:space="preserve"> 1016-1987) Available at </w:t>
      </w:r>
      <w:r>
        <w:t>http://web.nps.navy.mil/~nschneid/is3020/PDF/1016-1998.pdf</w:t>
      </w:r>
    </w:p>
    <w:p w:rsidR="00EB7C46" w:rsidRDefault="00EB7C46" w:rsidP="00EB7C46">
      <w:pPr>
        <w:ind w:left="360"/>
      </w:pPr>
    </w:p>
    <w:p w:rsidR="00E71F4C" w:rsidRDefault="00E71F4C">
      <w:pPr>
        <w:spacing w:before="7" w:line="140" w:lineRule="exact"/>
        <w:rPr>
          <w:sz w:val="14"/>
          <w:szCs w:val="14"/>
        </w:rPr>
      </w:pPr>
    </w:p>
    <w:p w:rsidR="00E71F4C" w:rsidRDefault="00E71F4C">
      <w:pPr>
        <w:spacing w:line="200" w:lineRule="exact"/>
      </w:pPr>
    </w:p>
    <w:p w:rsidR="00E71F4C" w:rsidRDefault="00E71F4C">
      <w:pPr>
        <w:spacing w:line="200" w:lineRule="exact"/>
      </w:pPr>
    </w:p>
    <w:p w:rsidR="00E71F4C" w:rsidRDefault="00E71F4C" w:rsidP="00EE2D2C">
      <w:pPr>
        <w:ind w:right="5195"/>
        <w:jc w:val="both"/>
        <w:rPr>
          <w:sz w:val="24"/>
          <w:szCs w:val="24"/>
        </w:rPr>
      </w:pPr>
    </w:p>
    <w:p w:rsidR="00E71F4C" w:rsidRDefault="00E71F4C">
      <w:pPr>
        <w:spacing w:before="6" w:line="140" w:lineRule="exact"/>
        <w:rPr>
          <w:sz w:val="14"/>
          <w:szCs w:val="14"/>
        </w:rPr>
      </w:pPr>
    </w:p>
    <w:p w:rsidR="00E71F4C" w:rsidRDefault="00E71F4C">
      <w:pPr>
        <w:spacing w:line="200" w:lineRule="exact"/>
      </w:pPr>
    </w:p>
    <w:p w:rsidR="00E71F4C" w:rsidRDefault="00E71F4C">
      <w:pPr>
        <w:spacing w:line="200" w:lineRule="exact"/>
      </w:pPr>
    </w:p>
    <w:p w:rsidR="00E71F4C" w:rsidRDefault="00DA4C3E">
      <w:pPr>
        <w:ind w:left="100"/>
        <w:rPr>
          <w:rFonts w:ascii="Arial" w:eastAsia="Arial" w:hAnsi="Arial" w:cs="Arial"/>
          <w:sz w:val="26"/>
          <w:szCs w:val="26"/>
        </w:rPr>
      </w:pPr>
      <w:r>
        <w:rPr>
          <w:rFonts w:ascii="Arial" w:eastAsia="Arial" w:hAnsi="Arial" w:cs="Arial"/>
          <w:b/>
          <w:sz w:val="31"/>
          <w:szCs w:val="31"/>
        </w:rPr>
        <w:t>2.</w:t>
      </w:r>
      <w:r>
        <w:rPr>
          <w:rFonts w:ascii="Arial" w:eastAsia="Arial" w:hAnsi="Arial" w:cs="Arial"/>
          <w:b/>
          <w:spacing w:val="14"/>
          <w:sz w:val="31"/>
          <w:szCs w:val="31"/>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9"/>
          <w:sz w:val="26"/>
          <w:szCs w:val="26"/>
        </w:rPr>
        <w:t xml:space="preserve"> </w:t>
      </w:r>
      <w:r>
        <w:rPr>
          <w:rFonts w:ascii="Arial" w:eastAsia="Arial" w:hAnsi="Arial" w:cs="Arial"/>
          <w:b/>
          <w:spacing w:val="-1"/>
          <w:sz w:val="32"/>
          <w:szCs w:val="32"/>
        </w:rPr>
        <w:t>O</w:t>
      </w:r>
      <w:r>
        <w:rPr>
          <w:rFonts w:ascii="Arial" w:eastAsia="Arial" w:hAnsi="Arial" w:cs="Arial"/>
          <w:b/>
          <w:sz w:val="26"/>
          <w:szCs w:val="26"/>
        </w:rPr>
        <w:t>VERV</w:t>
      </w:r>
      <w:r>
        <w:rPr>
          <w:rFonts w:ascii="Arial" w:eastAsia="Arial" w:hAnsi="Arial" w:cs="Arial"/>
          <w:b/>
          <w:spacing w:val="5"/>
          <w:sz w:val="26"/>
          <w:szCs w:val="26"/>
        </w:rPr>
        <w:t>I</w:t>
      </w:r>
      <w:r>
        <w:rPr>
          <w:rFonts w:ascii="Arial" w:eastAsia="Arial" w:hAnsi="Arial" w:cs="Arial"/>
          <w:b/>
          <w:sz w:val="26"/>
          <w:szCs w:val="26"/>
        </w:rPr>
        <w:t>EW</w:t>
      </w:r>
    </w:p>
    <w:p w:rsidR="00E71F4C" w:rsidRDefault="00E71F4C">
      <w:pPr>
        <w:spacing w:before="5" w:line="180" w:lineRule="exact"/>
        <w:rPr>
          <w:sz w:val="19"/>
          <w:szCs w:val="19"/>
        </w:rPr>
      </w:pPr>
    </w:p>
    <w:p w:rsidR="00E71F4C" w:rsidRDefault="00E71F4C">
      <w:pPr>
        <w:spacing w:line="200" w:lineRule="exact"/>
      </w:pPr>
    </w:p>
    <w:p w:rsidR="00E71F4C" w:rsidRDefault="00EE2D2C">
      <w:pPr>
        <w:ind w:left="100" w:right="79"/>
        <w:rPr>
          <w:sz w:val="24"/>
          <w:szCs w:val="24"/>
        </w:rPr>
      </w:pPr>
      <w:r>
        <w:rPr>
          <w:spacing w:val="4"/>
          <w:sz w:val="24"/>
          <w:szCs w:val="24"/>
        </w:rPr>
        <w:t xml:space="preserve">Student Registration System is a web based application built with </w:t>
      </w:r>
      <w:proofErr w:type="spellStart"/>
      <w:r>
        <w:rPr>
          <w:spacing w:val="4"/>
          <w:sz w:val="24"/>
          <w:szCs w:val="24"/>
        </w:rPr>
        <w:t>php</w:t>
      </w:r>
      <w:proofErr w:type="spellEnd"/>
      <w:r>
        <w:rPr>
          <w:spacing w:val="4"/>
          <w:sz w:val="24"/>
          <w:szCs w:val="24"/>
        </w:rPr>
        <w:t xml:space="preserve"> and </w:t>
      </w:r>
      <w:proofErr w:type="spellStart"/>
      <w:r>
        <w:rPr>
          <w:spacing w:val="4"/>
          <w:sz w:val="24"/>
          <w:szCs w:val="24"/>
        </w:rPr>
        <w:t>mysql</w:t>
      </w:r>
      <w:proofErr w:type="spellEnd"/>
      <w:r>
        <w:rPr>
          <w:spacing w:val="4"/>
          <w:sz w:val="24"/>
          <w:szCs w:val="24"/>
        </w:rPr>
        <w:t xml:space="preserve"> database for students to register in a course in a particular semester of the university and view and edit their details. An administrator of the system can retrieve data about all students in the course semesters and view and update any student details as well as remove student/s from the system database.</w:t>
      </w:r>
    </w:p>
    <w:p w:rsidR="00E71F4C" w:rsidRDefault="00E71F4C">
      <w:pPr>
        <w:spacing w:before="5" w:line="160" w:lineRule="exact"/>
        <w:rPr>
          <w:sz w:val="17"/>
          <w:szCs w:val="17"/>
        </w:rPr>
      </w:pPr>
    </w:p>
    <w:p w:rsidR="00E71F4C" w:rsidRDefault="00E71F4C">
      <w:pPr>
        <w:spacing w:line="200" w:lineRule="exact"/>
      </w:pPr>
    </w:p>
    <w:p w:rsidR="00E71F4C" w:rsidRDefault="00DA4C3E">
      <w:pPr>
        <w:ind w:left="100"/>
        <w:rPr>
          <w:rFonts w:ascii="Arial" w:eastAsia="Arial" w:hAnsi="Arial" w:cs="Arial"/>
          <w:sz w:val="26"/>
          <w:szCs w:val="26"/>
        </w:rPr>
      </w:pPr>
      <w:r>
        <w:rPr>
          <w:rFonts w:ascii="Arial" w:eastAsia="Arial" w:hAnsi="Arial" w:cs="Arial"/>
          <w:b/>
          <w:sz w:val="32"/>
          <w:szCs w:val="32"/>
        </w:rPr>
        <w:t>3.</w:t>
      </w:r>
      <w:r>
        <w:rPr>
          <w:rFonts w:ascii="Arial" w:eastAsia="Arial" w:hAnsi="Arial" w:cs="Arial"/>
          <w:b/>
          <w:spacing w:val="3"/>
          <w:sz w:val="32"/>
          <w:szCs w:val="32"/>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1"/>
          <w:sz w:val="26"/>
          <w:szCs w:val="26"/>
        </w:rPr>
        <w:t xml:space="preserve"> </w:t>
      </w:r>
      <w:r>
        <w:rPr>
          <w:rFonts w:ascii="Arial" w:eastAsia="Arial" w:hAnsi="Arial" w:cs="Arial"/>
          <w:b/>
          <w:spacing w:val="-11"/>
          <w:sz w:val="32"/>
          <w:szCs w:val="32"/>
        </w:rPr>
        <w:t>A</w:t>
      </w:r>
      <w:r>
        <w:rPr>
          <w:rFonts w:ascii="Arial" w:eastAsia="Arial" w:hAnsi="Arial" w:cs="Arial"/>
          <w:b/>
          <w:sz w:val="26"/>
          <w:szCs w:val="26"/>
        </w:rPr>
        <w:t>R</w:t>
      </w:r>
      <w:r>
        <w:rPr>
          <w:rFonts w:ascii="Arial" w:eastAsia="Arial" w:hAnsi="Arial" w:cs="Arial"/>
          <w:b/>
          <w:spacing w:val="5"/>
          <w:sz w:val="26"/>
          <w:szCs w:val="26"/>
        </w:rPr>
        <w:t>C</w:t>
      </w:r>
      <w:r>
        <w:rPr>
          <w:rFonts w:ascii="Arial" w:eastAsia="Arial" w:hAnsi="Arial" w:cs="Arial"/>
          <w:b/>
          <w:sz w:val="26"/>
          <w:szCs w:val="26"/>
        </w:rPr>
        <w:t>H</w:t>
      </w:r>
      <w:r>
        <w:rPr>
          <w:rFonts w:ascii="Arial" w:eastAsia="Arial" w:hAnsi="Arial" w:cs="Arial"/>
          <w:b/>
          <w:spacing w:val="5"/>
          <w:sz w:val="26"/>
          <w:szCs w:val="26"/>
        </w:rPr>
        <w:t>I</w:t>
      </w:r>
      <w:r>
        <w:rPr>
          <w:rFonts w:ascii="Arial" w:eastAsia="Arial" w:hAnsi="Arial" w:cs="Arial"/>
          <w:b/>
          <w:spacing w:val="-5"/>
          <w:sz w:val="26"/>
          <w:szCs w:val="26"/>
        </w:rPr>
        <w:t>T</w:t>
      </w:r>
      <w:r>
        <w:rPr>
          <w:rFonts w:ascii="Arial" w:eastAsia="Arial" w:hAnsi="Arial" w:cs="Arial"/>
          <w:b/>
          <w:sz w:val="26"/>
          <w:szCs w:val="26"/>
        </w:rPr>
        <w:t>E</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z w:val="26"/>
          <w:szCs w:val="26"/>
        </w:rPr>
        <w:t>URE</w:t>
      </w:r>
    </w:p>
    <w:p w:rsidR="00E71F4C" w:rsidRDefault="00E71F4C">
      <w:pPr>
        <w:spacing w:before="5" w:line="160" w:lineRule="exact"/>
        <w:rPr>
          <w:sz w:val="17"/>
          <w:szCs w:val="17"/>
        </w:rPr>
      </w:pPr>
    </w:p>
    <w:p w:rsidR="00E71F4C" w:rsidRDefault="00E71F4C">
      <w:pPr>
        <w:spacing w:line="200" w:lineRule="exact"/>
      </w:pPr>
    </w:p>
    <w:p w:rsidR="00E71F4C" w:rsidRDefault="00DA4C3E">
      <w:pPr>
        <w:ind w:left="460" w:right="5901"/>
        <w:jc w:val="both"/>
        <w:rPr>
          <w:rFonts w:ascii="Arial" w:eastAsia="Arial" w:hAnsi="Arial" w:cs="Arial"/>
          <w:b/>
          <w:sz w:val="27"/>
          <w:szCs w:val="27"/>
        </w:rPr>
      </w:pPr>
      <w:proofErr w:type="gramStart"/>
      <w:r>
        <w:rPr>
          <w:rFonts w:ascii="Arial" w:eastAsia="Arial" w:hAnsi="Arial" w:cs="Arial"/>
          <w:b/>
          <w:sz w:val="27"/>
          <w:szCs w:val="27"/>
        </w:rPr>
        <w:t xml:space="preserve">3.1 </w:t>
      </w:r>
      <w:r>
        <w:rPr>
          <w:rFonts w:ascii="Arial" w:eastAsia="Arial" w:hAnsi="Arial" w:cs="Arial"/>
          <w:b/>
          <w:spacing w:val="15"/>
          <w:sz w:val="27"/>
          <w:szCs w:val="27"/>
        </w:rPr>
        <w:t xml:space="preserve"> </w:t>
      </w:r>
      <w:r>
        <w:rPr>
          <w:rFonts w:ascii="Arial" w:eastAsia="Arial" w:hAnsi="Arial" w:cs="Arial"/>
          <w:b/>
          <w:spacing w:val="-2"/>
          <w:sz w:val="27"/>
          <w:szCs w:val="27"/>
        </w:rPr>
        <w:t>A</w:t>
      </w:r>
      <w:r>
        <w:rPr>
          <w:rFonts w:ascii="Arial" w:eastAsia="Arial" w:hAnsi="Arial" w:cs="Arial"/>
          <w:b/>
          <w:sz w:val="27"/>
          <w:szCs w:val="27"/>
        </w:rPr>
        <w:t>rchi</w:t>
      </w:r>
      <w:r>
        <w:rPr>
          <w:rFonts w:ascii="Arial" w:eastAsia="Arial" w:hAnsi="Arial" w:cs="Arial"/>
          <w:b/>
          <w:spacing w:val="3"/>
          <w:sz w:val="27"/>
          <w:szCs w:val="27"/>
        </w:rPr>
        <w:t>t</w:t>
      </w:r>
      <w:r>
        <w:rPr>
          <w:rFonts w:ascii="Arial" w:eastAsia="Arial" w:hAnsi="Arial" w:cs="Arial"/>
          <w:b/>
          <w:sz w:val="27"/>
          <w:szCs w:val="27"/>
        </w:rPr>
        <w:t>ectural</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D</w:t>
      </w:r>
      <w:r>
        <w:rPr>
          <w:rFonts w:ascii="Arial" w:eastAsia="Arial" w:hAnsi="Arial" w:cs="Arial"/>
          <w:b/>
          <w:spacing w:val="4"/>
          <w:sz w:val="27"/>
          <w:szCs w:val="27"/>
        </w:rPr>
        <w:t>e</w:t>
      </w:r>
      <w:r>
        <w:rPr>
          <w:rFonts w:ascii="Arial" w:eastAsia="Arial" w:hAnsi="Arial" w:cs="Arial"/>
          <w:b/>
          <w:sz w:val="27"/>
          <w:szCs w:val="27"/>
        </w:rPr>
        <w:t>sign</w:t>
      </w:r>
    </w:p>
    <w:p w:rsidR="00EE2D2C" w:rsidRDefault="00EE2D2C">
      <w:pPr>
        <w:ind w:left="460" w:right="5901"/>
        <w:jc w:val="both"/>
        <w:rPr>
          <w:rFonts w:ascii="Arial" w:eastAsia="Arial" w:hAnsi="Arial" w:cs="Arial"/>
          <w:b/>
          <w:sz w:val="27"/>
          <w:szCs w:val="27"/>
        </w:rPr>
      </w:pPr>
    </w:p>
    <w:p w:rsidR="00EE2D2C" w:rsidRDefault="00EE2D2C">
      <w:pPr>
        <w:ind w:left="460" w:right="5901"/>
        <w:jc w:val="both"/>
        <w:rPr>
          <w:rFonts w:ascii="Arial" w:eastAsia="Arial" w:hAnsi="Arial" w:cs="Arial"/>
          <w:sz w:val="27"/>
          <w:szCs w:val="27"/>
        </w:rPr>
      </w:pPr>
      <w:r>
        <w:rPr>
          <w:rFonts w:ascii="Arial" w:eastAsia="Arial" w:hAnsi="Arial" w:cs="Arial"/>
          <w:b/>
          <w:sz w:val="27"/>
          <w:szCs w:val="27"/>
        </w:rPr>
        <w:t>DFD level 0</w:t>
      </w:r>
    </w:p>
    <w:p w:rsidR="00E71F4C" w:rsidRDefault="00E71F4C">
      <w:pPr>
        <w:spacing w:before="7" w:line="100" w:lineRule="exact"/>
        <w:rPr>
          <w:sz w:val="11"/>
          <w:szCs w:val="11"/>
        </w:rPr>
      </w:pPr>
    </w:p>
    <w:p w:rsidR="00EE2D2C" w:rsidRDefault="00EE2D2C">
      <w:pPr>
        <w:ind w:left="460" w:right="5031"/>
        <w:jc w:val="both"/>
        <w:rPr>
          <w:rFonts w:ascii="Arial" w:eastAsia="Arial" w:hAnsi="Arial" w:cs="Arial"/>
          <w:b/>
          <w:sz w:val="27"/>
          <w:szCs w:val="27"/>
        </w:rPr>
      </w:pPr>
    </w:p>
    <w:p w:rsidR="00E71F4C" w:rsidRDefault="00DA4C3E">
      <w:pPr>
        <w:ind w:left="460" w:right="5031"/>
        <w:jc w:val="both"/>
        <w:rPr>
          <w:rFonts w:ascii="Arial" w:eastAsia="Arial" w:hAnsi="Arial" w:cs="Arial"/>
          <w:sz w:val="27"/>
          <w:szCs w:val="27"/>
        </w:rPr>
      </w:pPr>
      <w:proofErr w:type="gramStart"/>
      <w:r>
        <w:rPr>
          <w:rFonts w:ascii="Arial" w:eastAsia="Arial" w:hAnsi="Arial" w:cs="Arial"/>
          <w:b/>
          <w:sz w:val="27"/>
          <w:szCs w:val="27"/>
        </w:rPr>
        <w:t xml:space="preserve">3.2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w:t>
      </w:r>
      <w:r>
        <w:rPr>
          <w:rFonts w:ascii="Arial" w:eastAsia="Arial" w:hAnsi="Arial" w:cs="Arial"/>
          <w:b/>
          <w:spacing w:val="3"/>
          <w:sz w:val="27"/>
          <w:szCs w:val="27"/>
        </w:rPr>
        <w:t>c</w:t>
      </w:r>
      <w:r>
        <w:rPr>
          <w:rFonts w:ascii="Arial" w:eastAsia="Arial" w:hAnsi="Arial" w:cs="Arial"/>
          <w:b/>
          <w:sz w:val="27"/>
          <w:szCs w:val="27"/>
        </w:rPr>
        <w:t>omp</w:t>
      </w:r>
      <w:r>
        <w:rPr>
          <w:rFonts w:ascii="Arial" w:eastAsia="Arial" w:hAnsi="Arial" w:cs="Arial"/>
          <w:b/>
          <w:spacing w:val="3"/>
          <w:sz w:val="27"/>
          <w:szCs w:val="27"/>
        </w:rPr>
        <w:t>o</w:t>
      </w:r>
      <w:r>
        <w:rPr>
          <w:rFonts w:ascii="Arial" w:eastAsia="Arial" w:hAnsi="Arial" w:cs="Arial"/>
          <w:b/>
          <w:sz w:val="27"/>
          <w:szCs w:val="27"/>
        </w:rPr>
        <w:t>si</w:t>
      </w:r>
      <w:r>
        <w:rPr>
          <w:rFonts w:ascii="Arial" w:eastAsia="Arial" w:hAnsi="Arial" w:cs="Arial"/>
          <w:b/>
          <w:spacing w:val="3"/>
          <w:sz w:val="27"/>
          <w:szCs w:val="27"/>
        </w:rPr>
        <w:t>t</w:t>
      </w:r>
      <w:r>
        <w:rPr>
          <w:rFonts w:ascii="Arial" w:eastAsia="Arial" w:hAnsi="Arial" w:cs="Arial"/>
          <w:b/>
          <w:spacing w:val="2"/>
          <w:sz w:val="27"/>
          <w:szCs w:val="27"/>
        </w:rPr>
        <w:t>i</w:t>
      </w:r>
      <w:r>
        <w:rPr>
          <w:rFonts w:ascii="Arial" w:eastAsia="Arial" w:hAnsi="Arial" w:cs="Arial"/>
          <w:b/>
          <w:sz w:val="27"/>
          <w:szCs w:val="27"/>
        </w:rPr>
        <w:t>on</w:t>
      </w:r>
      <w:proofErr w:type="gramEnd"/>
      <w:r>
        <w:rPr>
          <w:rFonts w:ascii="Arial" w:eastAsia="Arial" w:hAnsi="Arial" w:cs="Arial"/>
          <w:b/>
          <w:spacing w:val="-19"/>
          <w:sz w:val="27"/>
          <w:szCs w:val="27"/>
        </w:rPr>
        <w:t xml:space="preserve"> </w:t>
      </w:r>
      <w:r>
        <w:rPr>
          <w:rFonts w:ascii="Arial" w:eastAsia="Arial" w:hAnsi="Arial" w:cs="Arial"/>
          <w:b/>
          <w:spacing w:val="-2"/>
          <w:sz w:val="27"/>
          <w:szCs w:val="27"/>
        </w:rPr>
        <w:t>D</w:t>
      </w:r>
      <w:r>
        <w:rPr>
          <w:rFonts w:ascii="Arial" w:eastAsia="Arial" w:hAnsi="Arial" w:cs="Arial"/>
          <w:b/>
          <w:sz w:val="27"/>
          <w:szCs w:val="27"/>
        </w:rPr>
        <w:t>es</w:t>
      </w:r>
      <w:r>
        <w:rPr>
          <w:rFonts w:ascii="Arial" w:eastAsia="Arial" w:hAnsi="Arial" w:cs="Arial"/>
          <w:b/>
          <w:spacing w:val="-2"/>
          <w:sz w:val="27"/>
          <w:szCs w:val="27"/>
        </w:rPr>
        <w:t>c</w:t>
      </w:r>
      <w:r>
        <w:rPr>
          <w:rFonts w:ascii="Arial" w:eastAsia="Arial" w:hAnsi="Arial" w:cs="Arial"/>
          <w:b/>
          <w:sz w:val="27"/>
          <w:szCs w:val="27"/>
        </w:rPr>
        <w:t>r</w:t>
      </w:r>
      <w:r>
        <w:rPr>
          <w:rFonts w:ascii="Arial" w:eastAsia="Arial" w:hAnsi="Arial" w:cs="Arial"/>
          <w:b/>
          <w:spacing w:val="3"/>
          <w:sz w:val="27"/>
          <w:szCs w:val="27"/>
        </w:rPr>
        <w:t>i</w:t>
      </w:r>
      <w:r>
        <w:rPr>
          <w:rFonts w:ascii="Arial" w:eastAsia="Arial" w:hAnsi="Arial" w:cs="Arial"/>
          <w:b/>
          <w:sz w:val="27"/>
          <w:szCs w:val="27"/>
        </w:rPr>
        <w:t>pt</w:t>
      </w:r>
      <w:r>
        <w:rPr>
          <w:rFonts w:ascii="Arial" w:eastAsia="Arial" w:hAnsi="Arial" w:cs="Arial"/>
          <w:b/>
          <w:spacing w:val="3"/>
          <w:sz w:val="27"/>
          <w:szCs w:val="27"/>
        </w:rPr>
        <w:t>i</w:t>
      </w:r>
      <w:r>
        <w:rPr>
          <w:rFonts w:ascii="Arial" w:eastAsia="Arial" w:hAnsi="Arial" w:cs="Arial"/>
          <w:b/>
          <w:sz w:val="27"/>
          <w:szCs w:val="27"/>
        </w:rPr>
        <w:t>on</w:t>
      </w:r>
    </w:p>
    <w:p w:rsidR="00E71F4C" w:rsidRDefault="00E71F4C">
      <w:pPr>
        <w:spacing w:before="1" w:line="280" w:lineRule="exact"/>
        <w:rPr>
          <w:sz w:val="28"/>
          <w:szCs w:val="28"/>
        </w:rPr>
      </w:pPr>
    </w:p>
    <w:p w:rsidR="00EB7C46" w:rsidRDefault="00EB7C46" w:rsidP="00EB7C46">
      <w:r>
        <w:t>This section of this report decomposes use-case feature</w:t>
      </w:r>
      <w:r w:rsidR="00EE2D2C">
        <w:t>s as provided in the SRS document</w:t>
      </w:r>
      <w:r>
        <w:t xml:space="preserve"> into its data flow processes by examining its data flow diagram and its process flow through the use of sequence diagrams. </w:t>
      </w:r>
    </w:p>
    <w:p w:rsidR="00EE2D2C" w:rsidRDefault="00EE2D2C" w:rsidP="00EB7C46"/>
    <w:p w:rsidR="00EB7C46" w:rsidRDefault="00EB7C46" w:rsidP="00EB7C46"/>
    <w:p w:rsidR="00EB7C46" w:rsidRDefault="00EB7C46" w:rsidP="00EB7C46"/>
    <w:p w:rsidR="00EB7C46" w:rsidRDefault="00EB7C46" w:rsidP="00EB7C46">
      <w:pPr>
        <w:pStyle w:val="Heading3"/>
      </w:pPr>
      <w:bookmarkStart w:id="0" w:name="_Toc57612100"/>
      <w:r>
        <w:t>3.5.2. Data Flow De</w:t>
      </w:r>
      <w:bookmarkStart w:id="1" w:name="_GoBack"/>
      <w:bookmarkEnd w:id="1"/>
      <w:r>
        <w:t>scription</w:t>
      </w:r>
      <w:bookmarkEnd w:id="0"/>
    </w:p>
    <w:p w:rsidR="00EB7C46" w:rsidRDefault="00EE2D2C" w:rsidP="00EB7C46">
      <w:r>
        <w:t>DFD level 1</w:t>
      </w:r>
    </w:p>
    <w:p w:rsidR="00EE2D2C" w:rsidRDefault="00EE2D2C" w:rsidP="00EB7C46"/>
    <w:p w:rsidR="00EE2D2C" w:rsidRDefault="00EE2D2C" w:rsidP="00EB7C46">
      <w:r>
        <w:t>DFD level 2</w:t>
      </w:r>
    </w:p>
    <w:p w:rsidR="00EB7C46" w:rsidRDefault="00EB7C46" w:rsidP="00EB7C46">
      <w:pPr>
        <w:pStyle w:val="Heading3"/>
      </w:pPr>
    </w:p>
    <w:p w:rsidR="00EB7C46" w:rsidRDefault="00EB7C46" w:rsidP="00EB7C46">
      <w:pPr>
        <w:pStyle w:val="Heading3"/>
      </w:pPr>
      <w:bookmarkStart w:id="2" w:name="_Toc57612101"/>
      <w:r>
        <w:t xml:space="preserve">3.5.3. </w:t>
      </w:r>
      <w:r w:rsidRPr="008072AD">
        <w:rPr>
          <w:b w:val="0"/>
          <w:bCs w:val="0"/>
          <w:i/>
          <w:iCs/>
        </w:rPr>
        <w:t>Process Analyses</w:t>
      </w:r>
      <w:bookmarkEnd w:id="2"/>
      <w:r>
        <w:t xml:space="preserve"> </w:t>
      </w:r>
    </w:p>
    <w:p w:rsidR="00EB7C46" w:rsidRDefault="00EB7C46" w:rsidP="00EB7C46">
      <w:r>
        <w:t>The following sequence d</w:t>
      </w:r>
      <w:r w:rsidR="00EE2D2C">
        <w:t>iagram shows an actual process</w:t>
      </w:r>
      <w:r>
        <w:t xml:space="preserve"> </w:t>
      </w:r>
      <w:r w:rsidR="00EE2D2C">
        <w:t>involved in registering new student</w:t>
      </w:r>
      <w:r>
        <w:t>.</w:t>
      </w:r>
    </w:p>
    <w:p w:rsidR="00EB7C46" w:rsidRDefault="00EB7C46" w:rsidP="00EB7C46"/>
    <w:p w:rsidR="00EB7C46" w:rsidRDefault="00EB7C46" w:rsidP="00EB7C46">
      <w:pPr>
        <w:pStyle w:val="Caption"/>
        <w:keepNext/>
      </w:pPr>
    </w:p>
    <w:p w:rsidR="00EB7C46" w:rsidRDefault="00EE2D2C" w:rsidP="00EB7C46">
      <w:pPr>
        <w:rPr>
          <w:b/>
        </w:rPr>
      </w:pPr>
      <w:r>
        <w:rPr>
          <w:b/>
        </w:rPr>
        <w:t>Sequence diagram for registering student</w:t>
      </w:r>
    </w:p>
    <w:p w:rsidR="00E71F4C" w:rsidRDefault="00E71F4C">
      <w:pPr>
        <w:spacing w:before="2" w:line="100" w:lineRule="exact"/>
        <w:rPr>
          <w:sz w:val="11"/>
          <w:szCs w:val="11"/>
        </w:rPr>
      </w:pPr>
    </w:p>
    <w:p w:rsidR="00E71F4C" w:rsidRDefault="00E71F4C">
      <w:pPr>
        <w:spacing w:line="200" w:lineRule="exact"/>
      </w:pPr>
    </w:p>
    <w:p w:rsidR="00E71F4C" w:rsidRDefault="00E71F4C">
      <w:pPr>
        <w:spacing w:line="200" w:lineRule="exact"/>
      </w:pPr>
    </w:p>
    <w:p w:rsidR="00E71F4C" w:rsidRDefault="00E71F4C" w:rsidP="00EE2D2C">
      <w:pPr>
        <w:ind w:left="100"/>
      </w:pPr>
    </w:p>
    <w:p w:rsidR="009A463F" w:rsidRDefault="009A463F" w:rsidP="00666D06">
      <w:pPr>
        <w:pStyle w:val="Heading3"/>
        <w:ind w:left="0" w:firstLine="0"/>
      </w:pPr>
      <w:bookmarkStart w:id="3" w:name="_Toc57612106"/>
      <w:r>
        <w:t>4. Dependency Description</w:t>
      </w:r>
      <w:bookmarkEnd w:id="3"/>
    </w:p>
    <w:p w:rsidR="009A463F" w:rsidRDefault="009A463F" w:rsidP="009A463F">
      <w:pPr>
        <w:pStyle w:val="Heading2"/>
      </w:pPr>
      <w:bookmarkStart w:id="4" w:name="_Toc57612108"/>
      <w:r>
        <w:t xml:space="preserve">4.2 </w:t>
      </w:r>
      <w:proofErr w:type="spellStart"/>
      <w:r>
        <w:t>Interprocess</w:t>
      </w:r>
      <w:proofErr w:type="spellEnd"/>
      <w:r>
        <w:t xml:space="preserve"> Dependencies</w:t>
      </w:r>
      <w:bookmarkEnd w:id="4"/>
    </w:p>
    <w:p w:rsidR="009A463F" w:rsidRPr="00413068" w:rsidRDefault="009A463F" w:rsidP="009A463F">
      <w:r>
        <w:t xml:space="preserve">The </w:t>
      </w:r>
      <w:proofErr w:type="spellStart"/>
      <w:r>
        <w:t>interprocess</w:t>
      </w:r>
      <w:proofErr w:type="spellEnd"/>
      <w:r>
        <w:t xml:space="preserve"> dependencies are illustrated i</w:t>
      </w:r>
      <w:r w:rsidR="00FF66F1">
        <w:t>n the data flow diagrams of the</w:t>
      </w:r>
      <w:r>
        <w:t xml:space="preserve"> features. These will be reviewed and incorporated wi</w:t>
      </w:r>
      <w:r w:rsidR="00FF66F1">
        <w:t>th</w:t>
      </w:r>
      <w:r w:rsidR="004620A5">
        <w:t>in the same directory of files</w:t>
      </w:r>
      <w:r>
        <w:t>.</w:t>
      </w:r>
    </w:p>
    <w:p w:rsidR="009A463F" w:rsidRDefault="009A463F" w:rsidP="009A463F">
      <w:pPr>
        <w:pStyle w:val="Heading2"/>
      </w:pPr>
      <w:bookmarkStart w:id="5" w:name="_Toc57612109"/>
      <w:r>
        <w:t>4.3 Data Dependencies</w:t>
      </w:r>
      <w:bookmarkEnd w:id="5"/>
    </w:p>
    <w:p w:rsidR="009A463F" w:rsidRPr="00413068" w:rsidRDefault="009A463F" w:rsidP="009A463F">
      <w:r>
        <w:t xml:space="preserve">The data dependencies are very limited in this design. </w:t>
      </w:r>
    </w:p>
    <w:p w:rsidR="009A463F" w:rsidRDefault="009A463F">
      <w:pPr>
        <w:spacing w:before="29"/>
        <w:ind w:left="100" w:right="79"/>
        <w:jc w:val="both"/>
        <w:rPr>
          <w:sz w:val="24"/>
          <w:szCs w:val="24"/>
        </w:rPr>
      </w:pPr>
    </w:p>
    <w:p w:rsidR="00E71F4C" w:rsidRDefault="00E71F4C">
      <w:pPr>
        <w:spacing w:before="2" w:line="100" w:lineRule="exact"/>
        <w:rPr>
          <w:sz w:val="11"/>
          <w:szCs w:val="11"/>
        </w:rPr>
      </w:pPr>
    </w:p>
    <w:p w:rsidR="00E71F4C" w:rsidRDefault="00E71F4C">
      <w:pPr>
        <w:spacing w:line="200" w:lineRule="exact"/>
      </w:pPr>
    </w:p>
    <w:p w:rsidR="00E71F4C" w:rsidRDefault="00E71F4C">
      <w:pPr>
        <w:spacing w:line="200" w:lineRule="exact"/>
      </w:pPr>
    </w:p>
    <w:p w:rsidR="00E71F4C" w:rsidRDefault="00DA4C3E">
      <w:pPr>
        <w:ind w:left="100" w:right="5376"/>
        <w:jc w:val="both"/>
        <w:rPr>
          <w:rFonts w:ascii="Arial" w:eastAsia="Arial" w:hAnsi="Arial" w:cs="Arial"/>
          <w:sz w:val="26"/>
          <w:szCs w:val="26"/>
        </w:rPr>
      </w:pPr>
      <w:r>
        <w:rPr>
          <w:rFonts w:ascii="Arial" w:eastAsia="Arial" w:hAnsi="Arial" w:cs="Arial"/>
          <w:b/>
          <w:sz w:val="32"/>
          <w:szCs w:val="32"/>
        </w:rPr>
        <w:t>6.</w:t>
      </w:r>
      <w:r>
        <w:rPr>
          <w:rFonts w:ascii="Arial" w:eastAsia="Arial" w:hAnsi="Arial" w:cs="Arial"/>
          <w:b/>
          <w:spacing w:val="3"/>
          <w:sz w:val="32"/>
          <w:szCs w:val="32"/>
        </w:rPr>
        <w:t xml:space="preserve"> </w:t>
      </w:r>
      <w:r>
        <w:rPr>
          <w:rFonts w:ascii="Arial" w:eastAsia="Arial" w:hAnsi="Arial" w:cs="Arial"/>
          <w:b/>
          <w:spacing w:val="-2"/>
          <w:sz w:val="32"/>
          <w:szCs w:val="32"/>
        </w:rPr>
        <w:t>H</w:t>
      </w:r>
      <w:r>
        <w:rPr>
          <w:rFonts w:ascii="Arial" w:eastAsia="Arial" w:hAnsi="Arial" w:cs="Arial"/>
          <w:b/>
          <w:sz w:val="26"/>
          <w:szCs w:val="26"/>
        </w:rPr>
        <w:t>U</w:t>
      </w:r>
      <w:r>
        <w:rPr>
          <w:rFonts w:ascii="Arial" w:eastAsia="Arial" w:hAnsi="Arial" w:cs="Arial"/>
          <w:b/>
          <w:spacing w:val="5"/>
          <w:sz w:val="26"/>
          <w:szCs w:val="26"/>
        </w:rPr>
        <w:t>M</w:t>
      </w:r>
      <w:r>
        <w:rPr>
          <w:rFonts w:ascii="Arial" w:eastAsia="Arial" w:hAnsi="Arial" w:cs="Arial"/>
          <w:b/>
          <w:spacing w:val="-5"/>
          <w:sz w:val="26"/>
          <w:szCs w:val="26"/>
        </w:rPr>
        <w:t>A</w:t>
      </w:r>
      <w:r>
        <w:rPr>
          <w:rFonts w:ascii="Arial" w:eastAsia="Arial" w:hAnsi="Arial" w:cs="Arial"/>
          <w:b/>
          <w:sz w:val="26"/>
          <w:szCs w:val="26"/>
        </w:rPr>
        <w:t>N</w:t>
      </w:r>
      <w:r>
        <w:rPr>
          <w:rFonts w:ascii="Arial" w:eastAsia="Arial" w:hAnsi="Arial" w:cs="Arial"/>
          <w:b/>
          <w:spacing w:val="-8"/>
          <w:sz w:val="26"/>
          <w:szCs w:val="26"/>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pacing w:val="5"/>
          <w:sz w:val="26"/>
          <w:szCs w:val="26"/>
        </w:rPr>
        <w:t>E</w:t>
      </w:r>
      <w:r>
        <w:rPr>
          <w:rFonts w:ascii="Arial" w:eastAsia="Arial" w:hAnsi="Arial" w:cs="Arial"/>
          <w:b/>
          <w:sz w:val="26"/>
          <w:szCs w:val="26"/>
        </w:rPr>
        <w:t>R</w:t>
      </w:r>
      <w:r>
        <w:rPr>
          <w:rFonts w:ascii="Arial" w:eastAsia="Arial" w:hAnsi="Arial" w:cs="Arial"/>
          <w:b/>
          <w:spacing w:val="5"/>
          <w:sz w:val="26"/>
          <w:szCs w:val="26"/>
        </w:rPr>
        <w:t>F</w:t>
      </w:r>
      <w:r>
        <w:rPr>
          <w:rFonts w:ascii="Arial" w:eastAsia="Arial" w:hAnsi="Arial" w:cs="Arial"/>
          <w:b/>
          <w:spacing w:val="-5"/>
          <w:sz w:val="26"/>
          <w:szCs w:val="26"/>
        </w:rPr>
        <w:t>A</w:t>
      </w:r>
      <w:r>
        <w:rPr>
          <w:rFonts w:ascii="Arial" w:eastAsia="Arial" w:hAnsi="Arial" w:cs="Arial"/>
          <w:b/>
          <w:sz w:val="26"/>
          <w:szCs w:val="26"/>
        </w:rPr>
        <w:t>CE</w:t>
      </w:r>
      <w:r>
        <w:rPr>
          <w:rFonts w:ascii="Arial" w:eastAsia="Arial" w:hAnsi="Arial" w:cs="Arial"/>
          <w:b/>
          <w:spacing w:val="-14"/>
          <w:sz w:val="26"/>
          <w:szCs w:val="26"/>
        </w:rPr>
        <w:t xml:space="preserve"> </w:t>
      </w:r>
      <w:r>
        <w:rPr>
          <w:rFonts w:ascii="Arial" w:eastAsia="Arial" w:hAnsi="Arial" w:cs="Arial"/>
          <w:b/>
          <w:spacing w:val="-2"/>
          <w:sz w:val="32"/>
          <w:szCs w:val="32"/>
        </w:rPr>
        <w:t>D</w:t>
      </w:r>
      <w:r>
        <w:rPr>
          <w:rFonts w:ascii="Arial" w:eastAsia="Arial" w:hAnsi="Arial" w:cs="Arial"/>
          <w:b/>
          <w:sz w:val="26"/>
          <w:szCs w:val="26"/>
        </w:rPr>
        <w:t>ES</w:t>
      </w:r>
      <w:r>
        <w:rPr>
          <w:rFonts w:ascii="Arial" w:eastAsia="Arial" w:hAnsi="Arial" w:cs="Arial"/>
          <w:b/>
          <w:spacing w:val="5"/>
          <w:sz w:val="26"/>
          <w:szCs w:val="26"/>
        </w:rPr>
        <w:t>I</w:t>
      </w:r>
      <w:r>
        <w:rPr>
          <w:rFonts w:ascii="Arial" w:eastAsia="Arial" w:hAnsi="Arial" w:cs="Arial"/>
          <w:b/>
          <w:sz w:val="26"/>
          <w:szCs w:val="26"/>
        </w:rPr>
        <w:t>GN</w:t>
      </w:r>
    </w:p>
    <w:p w:rsidR="00E71F4C" w:rsidRDefault="00E71F4C">
      <w:pPr>
        <w:spacing w:line="200" w:lineRule="exact"/>
      </w:pPr>
    </w:p>
    <w:p w:rsidR="00E71F4C" w:rsidRDefault="00E71F4C">
      <w:pPr>
        <w:spacing w:before="3" w:line="220" w:lineRule="exact"/>
        <w:rPr>
          <w:sz w:val="22"/>
          <w:szCs w:val="22"/>
        </w:rPr>
      </w:pPr>
    </w:p>
    <w:p w:rsidR="00E71F4C" w:rsidRDefault="00DA4C3E">
      <w:pPr>
        <w:ind w:left="460" w:right="5132"/>
        <w:jc w:val="both"/>
        <w:rPr>
          <w:rFonts w:ascii="Arial" w:eastAsia="Arial" w:hAnsi="Arial" w:cs="Arial"/>
          <w:sz w:val="27"/>
          <w:szCs w:val="27"/>
        </w:rPr>
      </w:pPr>
      <w:proofErr w:type="gramStart"/>
      <w:r>
        <w:rPr>
          <w:rFonts w:ascii="Arial" w:eastAsia="Arial" w:hAnsi="Arial" w:cs="Arial"/>
          <w:b/>
          <w:sz w:val="27"/>
          <w:szCs w:val="27"/>
        </w:rPr>
        <w:lastRenderedPageBreak/>
        <w:t xml:space="preserve">6.1 </w:t>
      </w:r>
      <w:r>
        <w:rPr>
          <w:rFonts w:ascii="Arial" w:eastAsia="Arial" w:hAnsi="Arial" w:cs="Arial"/>
          <w:b/>
          <w:spacing w:val="15"/>
          <w:sz w:val="27"/>
          <w:szCs w:val="27"/>
        </w:rPr>
        <w:t xml:space="preserve"> </w:t>
      </w:r>
      <w:r>
        <w:rPr>
          <w:rFonts w:ascii="Arial" w:eastAsia="Arial" w:hAnsi="Arial" w:cs="Arial"/>
          <w:b/>
          <w:spacing w:val="2"/>
          <w:sz w:val="27"/>
          <w:szCs w:val="27"/>
        </w:rPr>
        <w:t>O</w:t>
      </w:r>
      <w:r>
        <w:rPr>
          <w:rFonts w:ascii="Arial" w:eastAsia="Arial" w:hAnsi="Arial" w:cs="Arial"/>
          <w:b/>
          <w:sz w:val="27"/>
          <w:szCs w:val="27"/>
        </w:rPr>
        <w:t>verview</w:t>
      </w:r>
      <w:proofErr w:type="gramEnd"/>
      <w:r>
        <w:rPr>
          <w:rFonts w:ascii="Arial" w:eastAsia="Arial" w:hAnsi="Arial" w:cs="Arial"/>
          <w:b/>
          <w:spacing w:val="-3"/>
          <w:sz w:val="27"/>
          <w:szCs w:val="27"/>
        </w:rPr>
        <w:t xml:space="preserve"> </w:t>
      </w:r>
      <w:r>
        <w:rPr>
          <w:rFonts w:ascii="Arial" w:eastAsia="Arial" w:hAnsi="Arial" w:cs="Arial"/>
          <w:b/>
          <w:sz w:val="27"/>
          <w:szCs w:val="27"/>
        </w:rPr>
        <w:t>of</w:t>
      </w:r>
      <w:r>
        <w:rPr>
          <w:rFonts w:ascii="Arial" w:eastAsia="Arial" w:hAnsi="Arial" w:cs="Arial"/>
          <w:b/>
          <w:spacing w:val="-5"/>
          <w:sz w:val="27"/>
          <w:szCs w:val="27"/>
        </w:rPr>
        <w:t xml:space="preserve"> </w:t>
      </w:r>
      <w:r w:rsidR="009346A4">
        <w:rPr>
          <w:rFonts w:ascii="Arial" w:eastAsia="Arial" w:hAnsi="Arial" w:cs="Arial"/>
          <w:b/>
          <w:spacing w:val="-2"/>
          <w:sz w:val="27"/>
          <w:szCs w:val="27"/>
        </w:rPr>
        <w:t>all the files required</w:t>
      </w:r>
    </w:p>
    <w:p w:rsidR="00E71F4C" w:rsidRDefault="00E71F4C">
      <w:pPr>
        <w:spacing w:before="16" w:line="260" w:lineRule="exact"/>
        <w:rPr>
          <w:sz w:val="26"/>
          <w:szCs w:val="26"/>
        </w:rPr>
      </w:pPr>
    </w:p>
    <w:p w:rsidR="00B156E4" w:rsidRDefault="000148AB" w:rsidP="00B156E4">
      <w:pPr>
        <w:pStyle w:val="template"/>
      </w:pPr>
      <w:r>
        <w:t xml:space="preserve">Based on the data flow diagram and the sequence diagram above, a detailed description of the required files and their description along with their UI mockup </w:t>
      </w:r>
      <w:proofErr w:type="gramStart"/>
      <w:r>
        <w:t>is</w:t>
      </w:r>
      <w:proofErr w:type="gramEnd"/>
      <w:r>
        <w:t xml:space="preserve"> shown below.</w:t>
      </w:r>
    </w:p>
    <w:p w:rsidR="000148AB" w:rsidRDefault="000148AB" w:rsidP="00B156E4">
      <w:pPr>
        <w:pStyle w:val="template"/>
      </w:pPr>
    </w:p>
    <w:p w:rsidR="000148AB" w:rsidRDefault="000148AB" w:rsidP="00B156E4">
      <w:pPr>
        <w:pStyle w:val="template"/>
      </w:pPr>
    </w:p>
    <w:tbl>
      <w:tblPr>
        <w:tblStyle w:val="TableGrid"/>
        <w:tblW w:w="10316" w:type="dxa"/>
        <w:tblLook w:val="04A0" w:firstRow="1" w:lastRow="0" w:firstColumn="1" w:lastColumn="0" w:noHBand="0" w:noVBand="1"/>
      </w:tblPr>
      <w:tblGrid>
        <w:gridCol w:w="2491"/>
        <w:gridCol w:w="2137"/>
        <w:gridCol w:w="6666"/>
      </w:tblGrid>
      <w:tr w:rsidR="008072AD" w:rsidTr="000148AB">
        <w:trPr>
          <w:trHeight w:val="362"/>
        </w:trPr>
        <w:tc>
          <w:tcPr>
            <w:tcW w:w="3438" w:type="dxa"/>
          </w:tcPr>
          <w:p w:rsidR="000148AB" w:rsidRDefault="000148AB" w:rsidP="00B156E4">
            <w:pPr>
              <w:pStyle w:val="template"/>
            </w:pPr>
            <w:r>
              <w:t>File name</w:t>
            </w:r>
          </w:p>
        </w:tc>
        <w:tc>
          <w:tcPr>
            <w:tcW w:w="3439" w:type="dxa"/>
          </w:tcPr>
          <w:p w:rsidR="000148AB" w:rsidRDefault="000148AB" w:rsidP="000148AB">
            <w:pPr>
              <w:pStyle w:val="template"/>
              <w:jc w:val="center"/>
            </w:pPr>
            <w:r>
              <w:t>Description</w:t>
            </w:r>
          </w:p>
        </w:tc>
        <w:tc>
          <w:tcPr>
            <w:tcW w:w="3439" w:type="dxa"/>
          </w:tcPr>
          <w:p w:rsidR="000148AB" w:rsidRDefault="000148AB" w:rsidP="00B156E4">
            <w:pPr>
              <w:pStyle w:val="template"/>
            </w:pPr>
            <w:r>
              <w:t>Mock up</w:t>
            </w:r>
          </w:p>
        </w:tc>
      </w:tr>
      <w:tr w:rsidR="008072AD" w:rsidTr="000148AB">
        <w:trPr>
          <w:trHeight w:val="2899"/>
        </w:trPr>
        <w:tc>
          <w:tcPr>
            <w:tcW w:w="3438" w:type="dxa"/>
          </w:tcPr>
          <w:p w:rsidR="000148AB" w:rsidRDefault="000148AB" w:rsidP="00B156E4">
            <w:pPr>
              <w:pStyle w:val="template"/>
            </w:pPr>
            <w:proofErr w:type="spellStart"/>
            <w:r>
              <w:t>home_page.php</w:t>
            </w:r>
            <w:proofErr w:type="spellEnd"/>
          </w:p>
        </w:tc>
        <w:tc>
          <w:tcPr>
            <w:tcW w:w="3439" w:type="dxa"/>
          </w:tcPr>
          <w:p w:rsidR="000148AB" w:rsidRDefault="000148AB" w:rsidP="00B156E4">
            <w:pPr>
              <w:pStyle w:val="template"/>
            </w:pPr>
            <w:r>
              <w:t xml:space="preserve">The UI is supposed to be created according to this mock up with html5, css3 and </w:t>
            </w:r>
            <w:proofErr w:type="spellStart"/>
            <w:r>
              <w:t>jquery</w:t>
            </w:r>
            <w:proofErr w:type="spellEnd"/>
            <w:r>
              <w:t xml:space="preserve"> library of </w:t>
            </w:r>
            <w:proofErr w:type="spellStart"/>
            <w:r>
              <w:t>javascript</w:t>
            </w:r>
            <w:proofErr w:type="spellEnd"/>
            <w:r>
              <w:t>. It should take inputs as shown in the figure. It should contain all the validation of the input fields as specified in the SRS.</w:t>
            </w:r>
          </w:p>
        </w:tc>
        <w:tc>
          <w:tcPr>
            <w:tcW w:w="3439" w:type="dxa"/>
          </w:tcPr>
          <w:p w:rsidR="000148AB" w:rsidRDefault="000148AB" w:rsidP="00B156E4">
            <w:pPr>
              <w:pStyle w:val="template"/>
            </w:pPr>
            <w:r>
              <w:rPr>
                <w:noProof/>
              </w:rPr>
              <w:drawing>
                <wp:anchor distT="0" distB="0" distL="114300" distR="114300" simplePos="0" relativeHeight="251658240" behindDoc="0" locked="0" layoutInCell="1" allowOverlap="1" wp14:anchorId="06951D9D" wp14:editId="219DBBCC">
                  <wp:simplePos x="5219700" y="1971675"/>
                  <wp:positionH relativeFrom="margin">
                    <wp:align>center</wp:align>
                  </wp:positionH>
                  <wp:positionV relativeFrom="margin">
                    <wp:align>top</wp:align>
                  </wp:positionV>
                  <wp:extent cx="2044700" cy="1876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7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40"/>
        </w:trPr>
        <w:tc>
          <w:tcPr>
            <w:tcW w:w="3438" w:type="dxa"/>
          </w:tcPr>
          <w:p w:rsidR="000148AB" w:rsidRDefault="000148AB" w:rsidP="00B156E4">
            <w:pPr>
              <w:pStyle w:val="template"/>
            </w:pPr>
          </w:p>
        </w:tc>
        <w:tc>
          <w:tcPr>
            <w:tcW w:w="3439" w:type="dxa"/>
          </w:tcPr>
          <w:p w:rsidR="000148AB" w:rsidRDefault="000148AB" w:rsidP="00B156E4">
            <w:pPr>
              <w:pStyle w:val="template"/>
            </w:pPr>
            <w:r>
              <w:t>An alert box in case enrolment id trying to be registered already exists.</w:t>
            </w:r>
          </w:p>
        </w:tc>
        <w:tc>
          <w:tcPr>
            <w:tcW w:w="3439" w:type="dxa"/>
          </w:tcPr>
          <w:p w:rsidR="000148AB" w:rsidRDefault="000148AB" w:rsidP="00B156E4">
            <w:pPr>
              <w:pStyle w:val="template"/>
            </w:pPr>
            <w:r>
              <w:rPr>
                <w:noProof/>
              </w:rPr>
              <w:drawing>
                <wp:anchor distT="0" distB="0" distL="114300" distR="114300" simplePos="0" relativeHeight="251659264" behindDoc="0" locked="0" layoutInCell="1" allowOverlap="1">
                  <wp:simplePos x="5219700" y="3733800"/>
                  <wp:positionH relativeFrom="margin">
                    <wp:align>center</wp:align>
                  </wp:positionH>
                  <wp:positionV relativeFrom="margin">
                    <wp:align>top</wp:align>
                  </wp:positionV>
                  <wp:extent cx="2609850" cy="2628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25961" t="11402" r="27404" b="5074"/>
                          <a:stretch/>
                        </pic:blipFill>
                        <pic:spPr bwMode="auto">
                          <a:xfrm>
                            <a:off x="0" y="0"/>
                            <a:ext cx="2617051" cy="2636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656DA" w:rsidTr="000148AB">
        <w:trPr>
          <w:trHeight w:val="340"/>
        </w:trPr>
        <w:tc>
          <w:tcPr>
            <w:tcW w:w="3438" w:type="dxa"/>
          </w:tcPr>
          <w:p w:rsidR="000656DA" w:rsidRDefault="000656DA" w:rsidP="00B156E4">
            <w:pPr>
              <w:pStyle w:val="template"/>
            </w:pPr>
          </w:p>
        </w:tc>
        <w:tc>
          <w:tcPr>
            <w:tcW w:w="3439" w:type="dxa"/>
          </w:tcPr>
          <w:p w:rsidR="000656DA" w:rsidRDefault="000656DA" w:rsidP="000656DA">
            <w:r>
              <w:t xml:space="preserve">The second tab for the student is the login box. Here the fields are required and should be validated with the database for the details of the student. If no such id and password exist then alert the user for wrong id and password. If id and password are correct then store the id and password in the session and direct to </w:t>
            </w:r>
            <w:proofErr w:type="spellStart"/>
            <w:r>
              <w:t>det.php</w:t>
            </w:r>
            <w:proofErr w:type="spellEnd"/>
            <w:r>
              <w:t>.</w:t>
            </w:r>
          </w:p>
          <w:p w:rsidR="000656DA" w:rsidRDefault="000656DA" w:rsidP="00B156E4">
            <w:pPr>
              <w:pStyle w:val="template"/>
            </w:pPr>
          </w:p>
        </w:tc>
        <w:tc>
          <w:tcPr>
            <w:tcW w:w="3439" w:type="dxa"/>
          </w:tcPr>
          <w:p w:rsidR="000656DA" w:rsidRDefault="000656DA" w:rsidP="00B156E4">
            <w:pPr>
              <w:pStyle w:val="template"/>
              <w:rPr>
                <w:noProof/>
              </w:rPr>
            </w:pPr>
            <w:r>
              <w:rPr>
                <w:noProof/>
              </w:rPr>
              <w:drawing>
                <wp:anchor distT="0" distB="0" distL="114300" distR="114300" simplePos="0" relativeHeight="251662336" behindDoc="0" locked="0" layoutInCell="1" allowOverlap="1">
                  <wp:simplePos x="3971925" y="4733925"/>
                  <wp:positionH relativeFrom="margin">
                    <wp:align>left</wp:align>
                  </wp:positionH>
                  <wp:positionV relativeFrom="margin">
                    <wp:align>top</wp:align>
                  </wp:positionV>
                  <wp:extent cx="2445385" cy="2171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487" cy="21769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0148AB" w:rsidRDefault="000148AB" w:rsidP="00B156E4">
            <w:pPr>
              <w:pStyle w:val="template"/>
            </w:pPr>
            <w:proofErr w:type="spellStart"/>
            <w:r>
              <w:t>complete_regis.php</w:t>
            </w:r>
            <w:proofErr w:type="spellEnd"/>
          </w:p>
        </w:tc>
        <w:tc>
          <w:tcPr>
            <w:tcW w:w="3439" w:type="dxa"/>
          </w:tcPr>
          <w:p w:rsidR="000148AB" w:rsidRDefault="000148AB" w:rsidP="000148AB">
            <w:r>
              <w:t xml:space="preserve">All the front end validations as specified in the SRS should be incorporated in this page using </w:t>
            </w:r>
            <w:proofErr w:type="spellStart"/>
            <w:r>
              <w:t>javascript</w:t>
            </w:r>
            <w:proofErr w:type="spellEnd"/>
            <w:r>
              <w:t>.</w:t>
            </w:r>
          </w:p>
          <w:p w:rsidR="000148AB" w:rsidRDefault="000148AB" w:rsidP="000148AB">
            <w:r>
              <w:t xml:space="preserve">Here the course and semester selected should be checked whether max limit is reached. If so an alert box should be shown with message of course semester registration is over. The student should be allowed to register in another course semester. The image should be validated for its extension and if another extension is used then alert the user the allowed extension detail and reset the field to No file chosen. Only .jpg extension images should be uploaded. The course options are populated from the database with the </w:t>
            </w:r>
            <w:proofErr w:type="spellStart"/>
            <w:r>
              <w:t>cid</w:t>
            </w:r>
            <w:proofErr w:type="spellEnd"/>
            <w:r>
              <w:t xml:space="preserve"> as values and course names as display names.</w:t>
            </w:r>
          </w:p>
          <w:p w:rsidR="000148AB" w:rsidRDefault="000148AB" w:rsidP="00B156E4">
            <w:pPr>
              <w:pStyle w:val="template"/>
            </w:pPr>
          </w:p>
        </w:tc>
        <w:tc>
          <w:tcPr>
            <w:tcW w:w="3439" w:type="dxa"/>
          </w:tcPr>
          <w:p w:rsidR="000148AB" w:rsidRDefault="000148AB" w:rsidP="00B156E4">
            <w:pPr>
              <w:pStyle w:val="template"/>
            </w:pPr>
            <w:r>
              <w:rPr>
                <w:noProof/>
              </w:rPr>
              <w:drawing>
                <wp:anchor distT="0" distB="0" distL="114300" distR="114300" simplePos="0" relativeHeight="251660288" behindDoc="0" locked="0" layoutInCell="1" allowOverlap="1" wp14:anchorId="6369E2B1" wp14:editId="702A82C1">
                  <wp:simplePos x="3228975" y="5648325"/>
                  <wp:positionH relativeFrom="margin">
                    <wp:align>left</wp:align>
                  </wp:positionH>
                  <wp:positionV relativeFrom="margin">
                    <wp:align>top</wp:align>
                  </wp:positionV>
                  <wp:extent cx="3276600" cy="23901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0289" cy="2392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0148AB" w:rsidRDefault="000656DA" w:rsidP="00B156E4">
            <w:pPr>
              <w:pStyle w:val="template"/>
            </w:pPr>
            <w:proofErr w:type="spellStart"/>
            <w:r>
              <w:t>Upload.php</w:t>
            </w:r>
            <w:proofErr w:type="spellEnd"/>
          </w:p>
        </w:tc>
        <w:tc>
          <w:tcPr>
            <w:tcW w:w="3439" w:type="dxa"/>
          </w:tcPr>
          <w:p w:rsidR="000148AB" w:rsidRDefault="000656DA" w:rsidP="00B156E4">
            <w:pPr>
              <w:pStyle w:val="template"/>
            </w:pPr>
            <w:proofErr w:type="gramStart"/>
            <w:r>
              <w:t>to</w:t>
            </w:r>
            <w:proofErr w:type="gramEnd"/>
            <w:r>
              <w:t xml:space="preserve"> be called on </w:t>
            </w:r>
            <w:proofErr w:type="spellStart"/>
            <w:r>
              <w:t>complete_regis.php</w:t>
            </w:r>
            <w:proofErr w:type="spellEnd"/>
            <w:r>
              <w:t xml:space="preserve"> </w:t>
            </w:r>
            <w:r>
              <w:lastRenderedPageBreak/>
              <w:t>form action. The image should be uploaded in the file system of the server with the name of the enrolment id of the student. All the details should be updated in the database.</w:t>
            </w:r>
          </w:p>
        </w:tc>
        <w:tc>
          <w:tcPr>
            <w:tcW w:w="3439" w:type="dxa"/>
          </w:tcPr>
          <w:p w:rsidR="000148AB" w:rsidRDefault="000148AB" w:rsidP="00B156E4">
            <w:pPr>
              <w:pStyle w:val="template"/>
            </w:pPr>
          </w:p>
        </w:tc>
      </w:tr>
      <w:tr w:rsidR="008072AD" w:rsidTr="000148AB">
        <w:trPr>
          <w:trHeight w:val="340"/>
        </w:trPr>
        <w:tc>
          <w:tcPr>
            <w:tcW w:w="3438" w:type="dxa"/>
          </w:tcPr>
          <w:p w:rsidR="000148AB" w:rsidRDefault="000148AB" w:rsidP="00B156E4">
            <w:pPr>
              <w:pStyle w:val="template"/>
            </w:pPr>
          </w:p>
        </w:tc>
        <w:tc>
          <w:tcPr>
            <w:tcW w:w="3439" w:type="dxa"/>
          </w:tcPr>
          <w:p w:rsidR="000148AB" w:rsidRDefault="000656DA" w:rsidP="00B156E4">
            <w:pPr>
              <w:pStyle w:val="template"/>
            </w:pPr>
            <w:r>
              <w:t xml:space="preserve">A </w:t>
            </w:r>
            <w:proofErr w:type="spellStart"/>
            <w:r>
              <w:t>pdf</w:t>
            </w:r>
            <w:proofErr w:type="spellEnd"/>
            <w:r>
              <w:t xml:space="preserve"> generator- </w:t>
            </w:r>
            <w:proofErr w:type="spellStart"/>
            <w:r>
              <w:t>fpdf</w:t>
            </w:r>
            <w:proofErr w:type="spellEnd"/>
            <w:r>
              <w:t xml:space="preserve"> should be used to generate and upload this </w:t>
            </w:r>
            <w:proofErr w:type="spellStart"/>
            <w:r>
              <w:t>pdf</w:t>
            </w:r>
            <w:proofErr w:type="spellEnd"/>
            <w:r>
              <w:t xml:space="preserve"> in the file system of the server with the name being the enrolment id of the student.</w:t>
            </w:r>
          </w:p>
        </w:tc>
        <w:tc>
          <w:tcPr>
            <w:tcW w:w="3439" w:type="dxa"/>
          </w:tcPr>
          <w:p w:rsidR="000148AB" w:rsidRDefault="000656DA" w:rsidP="00B156E4">
            <w:pPr>
              <w:pStyle w:val="template"/>
            </w:pPr>
            <w:r>
              <w:rPr>
                <w:noProof/>
              </w:rPr>
              <w:drawing>
                <wp:anchor distT="0" distB="0" distL="114300" distR="114300" simplePos="0" relativeHeight="251661312" behindDoc="0" locked="0" layoutInCell="1" allowOverlap="1">
                  <wp:simplePos x="3990975" y="5324475"/>
                  <wp:positionH relativeFrom="margin">
                    <wp:align>left</wp:align>
                  </wp:positionH>
                  <wp:positionV relativeFrom="margin">
                    <wp:align>top</wp:align>
                  </wp:positionV>
                  <wp:extent cx="3286760" cy="3057525"/>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2342" cy="306217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0148AB" w:rsidRDefault="000656DA" w:rsidP="00B156E4">
            <w:pPr>
              <w:pStyle w:val="template"/>
            </w:pPr>
            <w:proofErr w:type="spellStart"/>
            <w:r>
              <w:lastRenderedPageBreak/>
              <w:t>Det.php</w:t>
            </w:r>
            <w:proofErr w:type="spellEnd"/>
          </w:p>
        </w:tc>
        <w:tc>
          <w:tcPr>
            <w:tcW w:w="3439" w:type="dxa"/>
          </w:tcPr>
          <w:p w:rsidR="000656DA" w:rsidRDefault="000656DA" w:rsidP="000656DA">
            <w:r>
              <w:t>All the details of the student should be fetched from the database and be displayed here using the session variable of enrolment id and password for student and only enrolment id for admin. All the boxes are editable. On click of update button, all details should be updated in the database and if a new file is selected as image, that should override the previous image in the directory of images.</w:t>
            </w:r>
            <w:r w:rsidRPr="00136E17">
              <w:t xml:space="preserve"> </w:t>
            </w:r>
            <w:r>
              <w:t xml:space="preserve">The course options are populated from the database with the </w:t>
            </w:r>
            <w:proofErr w:type="spellStart"/>
            <w:r>
              <w:t>cid</w:t>
            </w:r>
            <w:proofErr w:type="spellEnd"/>
            <w:r>
              <w:t xml:space="preserve"> as values and course names as display names and default value selected is the course of the student.</w:t>
            </w:r>
          </w:p>
          <w:p w:rsidR="000656DA" w:rsidRDefault="000656DA" w:rsidP="000656DA">
            <w:r>
              <w:t xml:space="preserve">On click of update button </w:t>
            </w:r>
            <w:proofErr w:type="spellStart"/>
            <w:r>
              <w:t>upload.php</w:t>
            </w:r>
            <w:proofErr w:type="spellEnd"/>
            <w:r>
              <w:t xml:space="preserve"> should be called hence need to put in the form action of </w:t>
            </w:r>
            <w:proofErr w:type="spellStart"/>
            <w:r>
              <w:t>det.php</w:t>
            </w:r>
            <w:proofErr w:type="spellEnd"/>
          </w:p>
          <w:p w:rsidR="000148AB" w:rsidRDefault="000148AB" w:rsidP="00B156E4">
            <w:pPr>
              <w:pStyle w:val="template"/>
            </w:pPr>
          </w:p>
        </w:tc>
        <w:tc>
          <w:tcPr>
            <w:tcW w:w="3439" w:type="dxa"/>
          </w:tcPr>
          <w:p w:rsidR="000148AB" w:rsidRDefault="000656DA" w:rsidP="00B156E4">
            <w:pPr>
              <w:pStyle w:val="template"/>
            </w:pPr>
            <w:r>
              <w:rPr>
                <w:noProof/>
              </w:rPr>
              <w:drawing>
                <wp:anchor distT="0" distB="0" distL="114300" distR="114300" simplePos="0" relativeHeight="251663360" behindDoc="0" locked="0" layoutInCell="1" allowOverlap="1">
                  <wp:simplePos x="3562350" y="3181350"/>
                  <wp:positionH relativeFrom="margin">
                    <wp:align>left</wp:align>
                  </wp:positionH>
                  <wp:positionV relativeFrom="margin">
                    <wp:align>top</wp:align>
                  </wp:positionV>
                  <wp:extent cx="3954780" cy="28956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2895600"/>
                          </a:xfrm>
                          <a:prstGeom prst="rect">
                            <a:avLst/>
                          </a:prstGeom>
                          <a:noFill/>
                          <a:ln>
                            <a:noFill/>
                          </a:ln>
                        </pic:spPr>
                      </pic:pic>
                    </a:graphicData>
                  </a:graphic>
                </wp:anchor>
              </w:drawing>
            </w:r>
          </w:p>
        </w:tc>
      </w:tr>
      <w:tr w:rsidR="008072AD" w:rsidTr="000148AB">
        <w:trPr>
          <w:trHeight w:val="362"/>
        </w:trPr>
        <w:tc>
          <w:tcPr>
            <w:tcW w:w="3438" w:type="dxa"/>
          </w:tcPr>
          <w:p w:rsidR="000148AB" w:rsidRDefault="000656DA" w:rsidP="00B156E4">
            <w:pPr>
              <w:pStyle w:val="template"/>
            </w:pPr>
            <w:proofErr w:type="spellStart"/>
            <w:r>
              <w:t>admin_page.php</w:t>
            </w:r>
            <w:proofErr w:type="spellEnd"/>
          </w:p>
        </w:tc>
        <w:tc>
          <w:tcPr>
            <w:tcW w:w="3439" w:type="dxa"/>
          </w:tcPr>
          <w:p w:rsidR="000656DA" w:rsidRDefault="000656DA" w:rsidP="000656DA">
            <w:r>
              <w:t xml:space="preserve">Both fields are required. The course options are populated from the database with the </w:t>
            </w:r>
            <w:proofErr w:type="spellStart"/>
            <w:r>
              <w:t>cid</w:t>
            </w:r>
            <w:proofErr w:type="spellEnd"/>
            <w:r>
              <w:t xml:space="preserve"> as values and course names as display names.</w:t>
            </w:r>
          </w:p>
          <w:p w:rsidR="000656DA" w:rsidRDefault="000656DA" w:rsidP="000656DA">
            <w:r>
              <w:t xml:space="preserve">A fetch of all students enrolled in the course and semester of the university should be done from the database on click of submit button. </w:t>
            </w:r>
          </w:p>
          <w:p w:rsidR="000148AB" w:rsidRDefault="000148AB" w:rsidP="00B156E4">
            <w:pPr>
              <w:pStyle w:val="template"/>
            </w:pPr>
          </w:p>
        </w:tc>
        <w:tc>
          <w:tcPr>
            <w:tcW w:w="3439" w:type="dxa"/>
          </w:tcPr>
          <w:p w:rsidR="000148AB" w:rsidRDefault="000656DA" w:rsidP="00B156E4">
            <w:pPr>
              <w:pStyle w:val="template"/>
            </w:pPr>
            <w:r>
              <w:rPr>
                <w:noProof/>
              </w:rPr>
              <w:drawing>
                <wp:anchor distT="0" distB="0" distL="114300" distR="114300" simplePos="0" relativeHeight="251664384" behindDoc="0" locked="0" layoutInCell="1" allowOverlap="1">
                  <wp:simplePos x="3562350" y="3000375"/>
                  <wp:positionH relativeFrom="margin">
                    <wp:align>left</wp:align>
                  </wp:positionH>
                  <wp:positionV relativeFrom="margin">
                    <wp:align>top</wp:align>
                  </wp:positionV>
                  <wp:extent cx="2648585" cy="225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86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8072AD" w:rsidRDefault="008072AD" w:rsidP="00B156E4">
            <w:pPr>
              <w:pStyle w:val="template"/>
            </w:pPr>
          </w:p>
        </w:tc>
        <w:tc>
          <w:tcPr>
            <w:tcW w:w="3439" w:type="dxa"/>
          </w:tcPr>
          <w:p w:rsidR="008072AD" w:rsidRDefault="008072AD" w:rsidP="008072AD">
            <w:proofErr w:type="gramStart"/>
            <w:r>
              <w:t>validate</w:t>
            </w:r>
            <w:proofErr w:type="gramEnd"/>
            <w:r>
              <w:t xml:space="preserve"> for presence of enrolment id of the student from the database. If no </w:t>
            </w:r>
            <w:proofErr w:type="spellStart"/>
            <w:r>
              <w:t>enrolement</w:t>
            </w:r>
            <w:proofErr w:type="spellEnd"/>
            <w:r>
              <w:t xml:space="preserve"> id as that exists then alert user that no such student exists. If it exists then get all the details of the student from the database and display on </w:t>
            </w:r>
            <w:proofErr w:type="spellStart"/>
            <w:r>
              <w:t>det.php</w:t>
            </w:r>
            <w:proofErr w:type="spellEnd"/>
            <w:r>
              <w:t xml:space="preserve">. On the click of add/remove student link, there should be redirect to </w:t>
            </w:r>
            <w:proofErr w:type="spellStart"/>
            <w:r>
              <w:t>addremovestudent.php</w:t>
            </w:r>
            <w:proofErr w:type="spellEnd"/>
          </w:p>
          <w:p w:rsidR="008072AD" w:rsidRDefault="008072AD" w:rsidP="000656DA"/>
        </w:tc>
        <w:tc>
          <w:tcPr>
            <w:tcW w:w="3439" w:type="dxa"/>
          </w:tcPr>
          <w:p w:rsidR="008072AD" w:rsidRDefault="008072AD" w:rsidP="00B156E4">
            <w:pPr>
              <w:pStyle w:val="template"/>
              <w:rPr>
                <w:noProof/>
              </w:rPr>
            </w:pPr>
            <w:r>
              <w:rPr>
                <w:noProof/>
              </w:rPr>
              <w:drawing>
                <wp:anchor distT="0" distB="0" distL="114300" distR="114300" simplePos="0" relativeHeight="251666432" behindDoc="0" locked="0" layoutInCell="1" allowOverlap="1">
                  <wp:simplePos x="3562350" y="2438400"/>
                  <wp:positionH relativeFrom="margin">
                    <wp:align>left</wp:align>
                  </wp:positionH>
                  <wp:positionV relativeFrom="margin">
                    <wp:align>top</wp:align>
                  </wp:positionV>
                  <wp:extent cx="2981325" cy="23228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135" cy="232901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56DA" w:rsidTr="000148AB">
        <w:trPr>
          <w:trHeight w:val="362"/>
        </w:trPr>
        <w:tc>
          <w:tcPr>
            <w:tcW w:w="3438" w:type="dxa"/>
          </w:tcPr>
          <w:p w:rsidR="000656DA" w:rsidRDefault="000656DA" w:rsidP="00B156E4">
            <w:pPr>
              <w:pStyle w:val="template"/>
            </w:pPr>
            <w:r>
              <w:t>Course_details.php</w:t>
            </w:r>
          </w:p>
        </w:tc>
        <w:tc>
          <w:tcPr>
            <w:tcW w:w="3439" w:type="dxa"/>
          </w:tcPr>
          <w:p w:rsidR="000656DA" w:rsidRDefault="000656DA" w:rsidP="000656DA">
            <w:pPr>
              <w:spacing w:line="480" w:lineRule="auto"/>
            </w:pPr>
            <w:r>
              <w:t>The image of the student should be fetched from the file system and displayed with the other details.</w:t>
            </w:r>
          </w:p>
          <w:p w:rsidR="000656DA" w:rsidRDefault="000656DA" w:rsidP="000656DA"/>
        </w:tc>
        <w:tc>
          <w:tcPr>
            <w:tcW w:w="3439" w:type="dxa"/>
          </w:tcPr>
          <w:p w:rsidR="000656DA" w:rsidRDefault="000656DA" w:rsidP="00B156E4">
            <w:pPr>
              <w:pStyle w:val="template"/>
              <w:rPr>
                <w:noProof/>
              </w:rPr>
            </w:pPr>
            <w:r>
              <w:rPr>
                <w:noProof/>
              </w:rPr>
              <w:drawing>
                <wp:anchor distT="0" distB="0" distL="114300" distR="114300" simplePos="0" relativeHeight="251665408" behindDoc="0" locked="0" layoutInCell="1" allowOverlap="1" wp14:anchorId="64D22F15" wp14:editId="6E652E57">
                  <wp:simplePos x="3562350" y="4495800"/>
                  <wp:positionH relativeFrom="margin">
                    <wp:align>left</wp:align>
                  </wp:positionH>
                  <wp:positionV relativeFrom="margin">
                    <wp:align>top</wp:align>
                  </wp:positionV>
                  <wp:extent cx="4095750" cy="776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0515" cy="77801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8072AD" w:rsidRDefault="008072AD" w:rsidP="00B156E4">
            <w:pPr>
              <w:pStyle w:val="template"/>
            </w:pPr>
            <w:proofErr w:type="spellStart"/>
            <w:r>
              <w:t>Addremovestudent.php</w:t>
            </w:r>
            <w:proofErr w:type="spellEnd"/>
          </w:p>
        </w:tc>
        <w:tc>
          <w:tcPr>
            <w:tcW w:w="3439" w:type="dxa"/>
          </w:tcPr>
          <w:p w:rsidR="008072AD" w:rsidRDefault="008072AD" w:rsidP="008072AD">
            <w:pPr>
              <w:spacing w:line="480" w:lineRule="auto"/>
              <w:rPr>
                <w:noProof/>
              </w:rPr>
            </w:pPr>
            <w:r>
              <w:t xml:space="preserve">Add student tab same as in </w:t>
            </w:r>
            <w:proofErr w:type="spellStart"/>
            <w:r>
              <w:t>home_page.php</w:t>
            </w:r>
            <w:proofErr w:type="spellEnd"/>
            <w:r>
              <w:t xml:space="preserve">. On the click of  back link, there should be redirect to </w:t>
            </w:r>
            <w:proofErr w:type="spellStart"/>
            <w:r>
              <w:t>admin_page.php</w:t>
            </w:r>
            <w:proofErr w:type="spellEnd"/>
          </w:p>
          <w:p w:rsidR="008072AD" w:rsidRDefault="008072AD" w:rsidP="000656DA">
            <w:pPr>
              <w:spacing w:line="480" w:lineRule="auto"/>
            </w:pPr>
          </w:p>
        </w:tc>
        <w:tc>
          <w:tcPr>
            <w:tcW w:w="3439" w:type="dxa"/>
          </w:tcPr>
          <w:p w:rsidR="008072AD" w:rsidRDefault="008072AD" w:rsidP="00B156E4">
            <w:pPr>
              <w:pStyle w:val="template"/>
              <w:rPr>
                <w:noProof/>
              </w:rPr>
            </w:pPr>
            <w:r>
              <w:rPr>
                <w:noProof/>
              </w:rPr>
              <w:drawing>
                <wp:anchor distT="0" distB="0" distL="114300" distR="114300" simplePos="0" relativeHeight="251667456" behindDoc="0" locked="0" layoutInCell="1" allowOverlap="1">
                  <wp:simplePos x="3790950" y="-1590675"/>
                  <wp:positionH relativeFrom="margin">
                    <wp:align>left</wp:align>
                  </wp:positionH>
                  <wp:positionV relativeFrom="margin">
                    <wp:align>top</wp:align>
                  </wp:positionV>
                  <wp:extent cx="1981835"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4152" cy="204015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Tr="000148AB">
        <w:trPr>
          <w:trHeight w:val="362"/>
        </w:trPr>
        <w:tc>
          <w:tcPr>
            <w:tcW w:w="3438" w:type="dxa"/>
          </w:tcPr>
          <w:p w:rsidR="008072AD" w:rsidRDefault="008072AD" w:rsidP="00B156E4">
            <w:pPr>
              <w:pStyle w:val="template"/>
            </w:pPr>
          </w:p>
        </w:tc>
        <w:tc>
          <w:tcPr>
            <w:tcW w:w="3439" w:type="dxa"/>
          </w:tcPr>
          <w:p w:rsidR="008072AD" w:rsidRDefault="008072AD" w:rsidP="008072AD">
            <w:pPr>
              <w:rPr>
                <w:noProof/>
              </w:rPr>
            </w:pPr>
            <w:proofErr w:type="gramStart"/>
            <w:r>
              <w:t>validate</w:t>
            </w:r>
            <w:proofErr w:type="gramEnd"/>
            <w:r>
              <w:t xml:space="preserve"> for presence of enrolment id of the student from the database. If no </w:t>
            </w:r>
            <w:proofErr w:type="spellStart"/>
            <w:r>
              <w:t>enrolement</w:t>
            </w:r>
            <w:proofErr w:type="spellEnd"/>
            <w:r>
              <w:t xml:space="preserve"> id as that exists then alert user that no such student exists. If it exists then remove the student details from the database and alert a confirmation message of student deleted to the user. On the click of  back link, there should be redirect to </w:t>
            </w:r>
            <w:proofErr w:type="spellStart"/>
            <w:r>
              <w:t>admin_page.php</w:t>
            </w:r>
            <w:proofErr w:type="spellEnd"/>
          </w:p>
          <w:p w:rsidR="008072AD" w:rsidRDefault="008072AD" w:rsidP="008072AD">
            <w:pPr>
              <w:spacing w:line="480" w:lineRule="auto"/>
            </w:pPr>
          </w:p>
        </w:tc>
        <w:tc>
          <w:tcPr>
            <w:tcW w:w="3439" w:type="dxa"/>
          </w:tcPr>
          <w:p w:rsidR="008072AD" w:rsidRDefault="008072AD" w:rsidP="00B156E4">
            <w:pPr>
              <w:pStyle w:val="template"/>
              <w:rPr>
                <w:noProof/>
              </w:rPr>
            </w:pPr>
            <w:r>
              <w:rPr>
                <w:noProof/>
              </w:rPr>
              <w:drawing>
                <wp:anchor distT="0" distB="0" distL="114300" distR="114300" simplePos="0" relativeHeight="251668480" behindDoc="0" locked="0" layoutInCell="1" allowOverlap="1">
                  <wp:simplePos x="3790950" y="2066925"/>
                  <wp:positionH relativeFrom="margin">
                    <wp:align>left</wp:align>
                  </wp:positionH>
                  <wp:positionV relativeFrom="margin">
                    <wp:align>top</wp:align>
                  </wp:positionV>
                  <wp:extent cx="2943225" cy="2643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4499" cy="2645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1D0328" w:rsidRDefault="001D0328" w:rsidP="008072AD">
      <w:pPr>
        <w:spacing w:line="480" w:lineRule="auto"/>
      </w:pPr>
    </w:p>
    <w:sectPr w:rsidR="001D0328">
      <w:footerReference w:type="default" r:id="rId21"/>
      <w:pgSz w:w="12240" w:h="15840"/>
      <w:pgMar w:top="1480" w:right="1340" w:bottom="280" w:left="1340" w:header="1269" w:footer="12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B57" w:rsidRDefault="00336B57">
      <w:r>
        <w:separator/>
      </w:r>
    </w:p>
  </w:endnote>
  <w:endnote w:type="continuationSeparator" w:id="0">
    <w:p w:rsidR="00336B57" w:rsidRDefault="0033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F4C" w:rsidRDefault="00336B57">
    <w:pPr>
      <w:spacing w:line="200" w:lineRule="exact"/>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rsidR="00E71F4C" w:rsidRDefault="00DA4C3E">
                <w:pPr>
                  <w:spacing w:line="220" w:lineRule="exact"/>
                  <w:ind w:left="20" w:right="-30"/>
                </w:pPr>
                <w:r>
                  <w:t>2</w:t>
                </w:r>
              </w:p>
            </w:txbxContent>
          </v:textbox>
          <w10:wrap anchorx="page" anchory="page"/>
        </v:shape>
      </w:pict>
    </w:r>
  </w:p>
  <w:p w:rsidR="00063268" w:rsidRDefault="00063268"/>
  <w:p w:rsidR="00E71F4C" w:rsidRDefault="00336B57">
    <w:pPr>
      <w:spacing w:line="200" w:lineRule="exact"/>
    </w:pPr>
    <w:r>
      <w:pict>
        <v:shape id="_x0000_s2052" type="#_x0000_t202" style="position:absolute;margin-left:301.6pt;margin-top:10in;width:9.05pt;height:12.1pt;z-index:-251659264;mso-position-horizontal-relative:page;mso-position-vertical-relative:page" filled="f" stroked="f">
          <v:textbox inset="0,0,0,0">
            <w:txbxContent>
              <w:p w:rsidR="00E71F4C" w:rsidRDefault="00DA4C3E">
                <w:pPr>
                  <w:spacing w:line="220" w:lineRule="exact"/>
                  <w:ind w:left="40"/>
                </w:pPr>
                <w:r>
                  <w:fldChar w:fldCharType="begin"/>
                </w:r>
                <w:r>
                  <w:instrText xml:space="preserve"> PAGE </w:instrText>
                </w:r>
                <w:r>
                  <w:fldChar w:fldCharType="separate"/>
                </w:r>
                <w:r w:rsidR="008072AD">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F4C" w:rsidRDefault="00336B57">
    <w:pPr>
      <w:spacing w:line="200" w:lineRule="exact"/>
    </w:pPr>
    <w:r>
      <w:pict>
        <v:shapetype id="_x0000_t202" coordsize="21600,21600" o:spt="202" path="m,l,21600r21600,l21600,xe">
          <v:stroke joinstyle="miter"/>
          <v:path gradientshapeok="t" o:connecttype="rect"/>
        </v:shapetype>
        <v:shape id="_x0000_s2049" type="#_x0000_t202" style="position:absolute;margin-left:301.6pt;margin-top:10in;width:9.05pt;height:12.1pt;z-index:-251656192;mso-position-horizontal-relative:page;mso-position-vertical-relative:page" filled="f" stroked="f">
          <v:textbox inset="0,0,0,0">
            <w:txbxContent>
              <w:p w:rsidR="00E71F4C" w:rsidRDefault="00DA4C3E">
                <w:pPr>
                  <w:spacing w:line="220" w:lineRule="exact"/>
                  <w:ind w:left="40"/>
                </w:pPr>
                <w:r>
                  <w:fldChar w:fldCharType="begin"/>
                </w:r>
                <w:r>
                  <w:instrText xml:space="preserve"> PAGE </w:instrText>
                </w:r>
                <w:r>
                  <w:fldChar w:fldCharType="separate"/>
                </w:r>
                <w:r w:rsidR="008072AD">
                  <w:rPr>
                    <w:noProof/>
                  </w:rPr>
                  <w:t>9</w:t>
                </w:r>
                <w:r>
                  <w:fldChar w:fldCharType="end"/>
                </w:r>
              </w:p>
            </w:txbxContent>
          </v:textbox>
          <w10:wrap anchorx="page" anchory="page"/>
        </v:shape>
      </w:pict>
    </w:r>
  </w:p>
  <w:p w:rsidR="00063268" w:rsidRDefault="00063268"/>
  <w:p w:rsidR="00E71F4C" w:rsidRDefault="00336B57">
    <w:pPr>
      <w:spacing w:line="200" w:lineRule="exact"/>
    </w:pPr>
    <w:r>
      <w:pict>
        <v:shape id="_x0000_s2050" type="#_x0000_t202" style="position:absolute;margin-left:302.6pt;margin-top:10in;width:7.05pt;height:12.1pt;z-index:-251657216;mso-position-horizontal-relative:page;mso-position-vertical-relative:page" filled="f" stroked="f">
          <v:textbox inset="0,0,0,0">
            <w:txbxContent>
              <w:p w:rsidR="00E71F4C" w:rsidRDefault="00DA4C3E">
                <w:pPr>
                  <w:spacing w:line="220" w:lineRule="exact"/>
                  <w:ind w:left="20" w:right="-30"/>
                </w:pPr>
                <w: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B57" w:rsidRDefault="00336B57">
      <w:r>
        <w:separator/>
      </w:r>
    </w:p>
  </w:footnote>
  <w:footnote w:type="continuationSeparator" w:id="0">
    <w:p w:rsidR="00336B57" w:rsidRDefault="00336B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F4C" w:rsidRDefault="00336B57">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62.45pt;width:470.1pt;height:13.5pt;z-index:-251660288;mso-position-horizontal-relative:page;mso-position-vertical-relative:page" filled="f" stroked="f">
          <v:textbox inset="0,0,0,0">
            <w:txbxContent>
              <w:p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p w:rsidR="00063268" w:rsidRDefault="00063268"/>
  <w:p w:rsidR="00E71F4C" w:rsidRDefault="00336B57">
    <w:pPr>
      <w:spacing w:line="200" w:lineRule="exact"/>
    </w:pPr>
    <w:r>
      <w:pict>
        <v:shape id="_x0000_s2054" type="#_x0000_t202" style="position:absolute;margin-left:71pt;margin-top:62.45pt;width:470.1pt;height:13.5pt;z-index:-251661312;mso-position-horizontal-relative:page;mso-position-vertical-relative:page" filled="f" stroked="f">
          <v:textbox inset="0,0,0,0">
            <w:txbxContent>
              <w:p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B176A"/>
    <w:multiLevelType w:val="multilevel"/>
    <w:tmpl w:val="B412AD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738C02BB"/>
    <w:multiLevelType w:val="multilevel"/>
    <w:tmpl w:val="F36C34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71F4C"/>
    <w:rsid w:val="000148AB"/>
    <w:rsid w:val="00063268"/>
    <w:rsid w:val="000656DA"/>
    <w:rsid w:val="00136E17"/>
    <w:rsid w:val="001D0328"/>
    <w:rsid w:val="00233F0F"/>
    <w:rsid w:val="00336B57"/>
    <w:rsid w:val="0042253E"/>
    <w:rsid w:val="004620A5"/>
    <w:rsid w:val="004A5051"/>
    <w:rsid w:val="004E3543"/>
    <w:rsid w:val="00571119"/>
    <w:rsid w:val="00666D06"/>
    <w:rsid w:val="007333FC"/>
    <w:rsid w:val="00761C83"/>
    <w:rsid w:val="007C3A2E"/>
    <w:rsid w:val="008072AD"/>
    <w:rsid w:val="00872775"/>
    <w:rsid w:val="009346A4"/>
    <w:rsid w:val="009A463F"/>
    <w:rsid w:val="00A50368"/>
    <w:rsid w:val="00A838C6"/>
    <w:rsid w:val="00B156E4"/>
    <w:rsid w:val="00DA4C3E"/>
    <w:rsid w:val="00E12D90"/>
    <w:rsid w:val="00E71F4C"/>
    <w:rsid w:val="00EB7C46"/>
    <w:rsid w:val="00EE2D2C"/>
    <w:rsid w:val="00F10B41"/>
    <w:rsid w:val="00FB55CA"/>
    <w:rsid w:val="00F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Caption">
    <w:name w:val="caption"/>
    <w:basedOn w:val="Normal"/>
    <w:next w:val="Normal"/>
    <w:qFormat/>
    <w:rsid w:val="00EB7C46"/>
    <w:pPr>
      <w:spacing w:before="120" w:after="120"/>
    </w:pPr>
    <w:rPr>
      <w:rFonts w:eastAsia="SimSun"/>
      <w:b/>
      <w:bCs/>
      <w:lang w:eastAsia="zh-CN"/>
    </w:rPr>
  </w:style>
  <w:style w:type="paragraph" w:styleId="BalloonText">
    <w:name w:val="Balloon Text"/>
    <w:basedOn w:val="Normal"/>
    <w:link w:val="BalloonTextChar"/>
    <w:uiPriority w:val="99"/>
    <w:semiHidden/>
    <w:unhideWhenUsed/>
    <w:rsid w:val="00EB7C46"/>
    <w:rPr>
      <w:rFonts w:ascii="Tahoma" w:hAnsi="Tahoma" w:cs="Tahoma"/>
      <w:sz w:val="16"/>
      <w:szCs w:val="16"/>
    </w:rPr>
  </w:style>
  <w:style w:type="character" w:customStyle="1" w:styleId="BalloonTextChar">
    <w:name w:val="Balloon Text Char"/>
    <w:basedOn w:val="DefaultParagraphFont"/>
    <w:link w:val="BalloonText"/>
    <w:uiPriority w:val="99"/>
    <w:semiHidden/>
    <w:rsid w:val="00EB7C46"/>
    <w:rPr>
      <w:rFonts w:ascii="Tahoma" w:hAnsi="Tahoma" w:cs="Tahoma"/>
      <w:sz w:val="16"/>
      <w:szCs w:val="16"/>
    </w:rPr>
  </w:style>
  <w:style w:type="paragraph" w:customStyle="1" w:styleId="template">
    <w:name w:val="template"/>
    <w:basedOn w:val="Normal"/>
    <w:rsid w:val="00B156E4"/>
    <w:pPr>
      <w:spacing w:line="240" w:lineRule="exact"/>
    </w:pPr>
    <w:rPr>
      <w:rFonts w:ascii="Arial" w:hAnsi="Arial"/>
      <w:i/>
      <w:sz w:val="22"/>
    </w:rPr>
  </w:style>
  <w:style w:type="table" w:styleId="TableGrid">
    <w:name w:val="Table Grid"/>
    <w:basedOn w:val="TableNormal"/>
    <w:uiPriority w:val="59"/>
    <w:rsid w:val="0001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Caption">
    <w:name w:val="caption"/>
    <w:basedOn w:val="Normal"/>
    <w:next w:val="Normal"/>
    <w:qFormat/>
    <w:rsid w:val="00EB7C46"/>
    <w:pPr>
      <w:spacing w:before="120" w:after="120"/>
    </w:pPr>
    <w:rPr>
      <w:rFonts w:eastAsia="SimSun"/>
      <w:b/>
      <w:bCs/>
      <w:lang w:eastAsia="zh-CN"/>
    </w:rPr>
  </w:style>
  <w:style w:type="paragraph" w:styleId="BalloonText">
    <w:name w:val="Balloon Text"/>
    <w:basedOn w:val="Normal"/>
    <w:link w:val="BalloonTextChar"/>
    <w:uiPriority w:val="99"/>
    <w:semiHidden/>
    <w:unhideWhenUsed/>
    <w:rsid w:val="00EB7C46"/>
    <w:rPr>
      <w:rFonts w:ascii="Tahoma" w:hAnsi="Tahoma" w:cs="Tahoma"/>
      <w:sz w:val="16"/>
      <w:szCs w:val="16"/>
    </w:rPr>
  </w:style>
  <w:style w:type="character" w:customStyle="1" w:styleId="BalloonTextChar">
    <w:name w:val="Balloon Text Char"/>
    <w:basedOn w:val="DefaultParagraphFont"/>
    <w:link w:val="BalloonText"/>
    <w:uiPriority w:val="99"/>
    <w:semiHidden/>
    <w:rsid w:val="00EB7C46"/>
    <w:rPr>
      <w:rFonts w:ascii="Tahoma" w:hAnsi="Tahoma" w:cs="Tahoma"/>
      <w:sz w:val="16"/>
      <w:szCs w:val="16"/>
    </w:rPr>
  </w:style>
  <w:style w:type="paragraph" w:customStyle="1" w:styleId="template">
    <w:name w:val="template"/>
    <w:basedOn w:val="Normal"/>
    <w:rsid w:val="00B156E4"/>
    <w:pPr>
      <w:spacing w:line="240" w:lineRule="exact"/>
    </w:pPr>
    <w:rPr>
      <w:rFonts w:ascii="Arial" w:hAnsi="Arial"/>
      <w:i/>
      <w:sz w:val="22"/>
    </w:rPr>
  </w:style>
  <w:style w:type="table" w:styleId="TableGrid">
    <w:name w:val="Table Grid"/>
    <w:basedOn w:val="TableNormal"/>
    <w:uiPriority w:val="59"/>
    <w:rsid w:val="0001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rafat</cp:lastModifiedBy>
  <cp:revision>19</cp:revision>
  <dcterms:created xsi:type="dcterms:W3CDTF">2016-08-21T13:30:00Z</dcterms:created>
  <dcterms:modified xsi:type="dcterms:W3CDTF">2016-08-21T18:26:00Z</dcterms:modified>
</cp:coreProperties>
</file>